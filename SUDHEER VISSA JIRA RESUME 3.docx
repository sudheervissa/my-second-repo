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3FE82" w14:textId="77777777" w:rsidR="00C278C3" w:rsidRPr="00800CB1" w:rsidRDefault="00CC0DB2" w:rsidP="00CC0DB2">
      <w:pPr>
        <w:pStyle w:val="ListParagraph"/>
        <w:ind w:left="0"/>
        <w:jc w:val="center"/>
        <w:rPr>
          <w:rStyle w:val="BookTitle"/>
          <w:rFonts w:ascii="Vijaya" w:eastAsia="Yu Gothic UI" w:hAnsi="Vijaya" w:cs="Vijaya"/>
          <w:b w:val="0"/>
          <w:bCs w:val="0"/>
          <w:i w:val="0"/>
          <w:iCs w:val="0"/>
          <w:u w:val="single"/>
        </w:rPr>
      </w:pPr>
      <w:r w:rsidRPr="00800CB1">
        <w:rPr>
          <w:rStyle w:val="BookTitle"/>
          <w:rFonts w:ascii="Vijaya" w:eastAsia="Yu Gothic UI" w:hAnsi="Vijaya" w:cs="Vijaya"/>
          <w:b w:val="0"/>
          <w:bCs w:val="0"/>
          <w:i w:val="0"/>
          <w:iCs w:val="0"/>
          <w:u w:val="single"/>
        </w:rPr>
        <w:t>CURRICULAM VITAE</w:t>
      </w:r>
    </w:p>
    <w:p w14:paraId="643773BA" w14:textId="77777777" w:rsidR="00CC0DB2" w:rsidRPr="00800CB1" w:rsidRDefault="008E57FD"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ab/>
      </w:r>
      <w:r w:rsidRPr="00800CB1">
        <w:rPr>
          <w:rStyle w:val="BookTitle"/>
          <w:rFonts w:ascii="Vijaya" w:eastAsia="Yu Gothic UI" w:hAnsi="Vijaya" w:cs="Vijaya"/>
          <w:b w:val="0"/>
          <w:bCs w:val="0"/>
          <w:i w:val="0"/>
          <w:iCs w:val="0"/>
        </w:rPr>
        <w:tab/>
      </w:r>
    </w:p>
    <w:p w14:paraId="3E5F90BE" w14:textId="77777777" w:rsidR="008E57FD" w:rsidRPr="00800CB1" w:rsidRDefault="00CC0DB2" w:rsidP="00CC0DB2">
      <w:pPr>
        <w:pStyle w:val="ListParagraph"/>
        <w:ind w:left="6480"/>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CONTACT</w:t>
      </w:r>
      <w:r w:rsidR="00A9078E" w:rsidRPr="00800CB1">
        <w:rPr>
          <w:rStyle w:val="BookTitle"/>
          <w:rFonts w:ascii="Vijaya" w:eastAsia="Yu Gothic UI" w:hAnsi="Vijaya" w:cs="Vijaya"/>
          <w:b w:val="0"/>
          <w:bCs w:val="0"/>
          <w:i w:val="0"/>
          <w:iCs w:val="0"/>
        </w:rPr>
        <w:t xml:space="preserve">: </w:t>
      </w:r>
      <w:r w:rsidR="002B7B29" w:rsidRPr="00800CB1">
        <w:rPr>
          <w:rStyle w:val="BookTitle"/>
          <w:rFonts w:ascii="Vijaya" w:eastAsia="Yu Gothic UI" w:hAnsi="Vijaya" w:cs="Vijaya"/>
          <w:b w:val="0"/>
          <w:bCs w:val="0"/>
          <w:i w:val="0"/>
          <w:iCs w:val="0"/>
        </w:rPr>
        <w:t>8520832401</w:t>
      </w:r>
    </w:p>
    <w:p w14:paraId="7340B19F" w14:textId="77777777" w:rsidR="00C278C3" w:rsidRPr="00800CB1" w:rsidRDefault="002B7B29"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SUDHEER</w:t>
      </w:r>
      <w:r w:rsidR="00CC0DB2" w:rsidRPr="00800CB1">
        <w:rPr>
          <w:rStyle w:val="BookTitle"/>
          <w:rFonts w:ascii="Vijaya" w:eastAsia="Yu Gothic UI" w:hAnsi="Vijaya" w:cs="Vijaya"/>
          <w:b w:val="0"/>
          <w:bCs w:val="0"/>
          <w:i w:val="0"/>
          <w:iCs w:val="0"/>
        </w:rPr>
        <w:t>.</w:t>
      </w:r>
      <w:r w:rsidRPr="00800CB1">
        <w:rPr>
          <w:rStyle w:val="BookTitle"/>
          <w:rFonts w:ascii="Vijaya" w:eastAsia="Yu Gothic UI" w:hAnsi="Vijaya" w:cs="Vijaya"/>
          <w:b w:val="0"/>
          <w:bCs w:val="0"/>
          <w:i w:val="0"/>
          <w:iCs w:val="0"/>
        </w:rPr>
        <w:t xml:space="preserve"> V </w:t>
      </w:r>
      <w:proofErr w:type="spellStart"/>
      <w:r w:rsidRPr="00800CB1">
        <w:rPr>
          <w:rStyle w:val="BookTitle"/>
          <w:rFonts w:ascii="Vijaya" w:eastAsia="Yu Gothic UI" w:hAnsi="Vijaya" w:cs="Vijaya"/>
          <w:b w:val="0"/>
          <w:bCs w:val="0"/>
          <w:i w:val="0"/>
          <w:iCs w:val="0"/>
        </w:rPr>
        <w:t>V</w:t>
      </w:r>
      <w:proofErr w:type="spellEnd"/>
      <w:r w:rsidRPr="00800CB1">
        <w:rPr>
          <w:rStyle w:val="BookTitle"/>
          <w:rFonts w:ascii="Vijaya" w:eastAsia="Yu Gothic UI" w:hAnsi="Vijaya" w:cs="Vijaya"/>
          <w:b w:val="0"/>
          <w:bCs w:val="0"/>
          <w:i w:val="0"/>
          <w:iCs w:val="0"/>
        </w:rPr>
        <w:t xml:space="preserve"> S N VISSA</w:t>
      </w:r>
      <w:r w:rsidR="00F3290C" w:rsidRPr="00800CB1">
        <w:rPr>
          <w:rStyle w:val="BookTitle"/>
          <w:rFonts w:ascii="Vijaya" w:eastAsia="Yu Gothic UI" w:hAnsi="Vijaya" w:cs="Vijaya"/>
          <w:b w:val="0"/>
          <w:bCs w:val="0"/>
          <w:i w:val="0"/>
          <w:iCs w:val="0"/>
        </w:rPr>
        <w:t>.</w:t>
      </w:r>
      <w:r w:rsidR="00AB2CDE" w:rsidRPr="00800CB1">
        <w:rPr>
          <w:rStyle w:val="BookTitle"/>
          <w:rFonts w:ascii="Vijaya" w:eastAsia="Yu Gothic UI" w:hAnsi="Vijaya" w:cs="Vijaya"/>
          <w:b w:val="0"/>
          <w:bCs w:val="0"/>
          <w:i w:val="0"/>
          <w:iCs w:val="0"/>
        </w:rPr>
        <w:t xml:space="preserve">                                                                       </w:t>
      </w:r>
      <w:proofErr w:type="gramStart"/>
      <w:r w:rsidR="00C278C3" w:rsidRPr="00800CB1">
        <w:rPr>
          <w:rStyle w:val="BookTitle"/>
          <w:rFonts w:ascii="Vijaya" w:eastAsia="Yu Gothic UI" w:hAnsi="Vijaya" w:cs="Vijaya"/>
          <w:b w:val="0"/>
          <w:bCs w:val="0"/>
          <w:i w:val="0"/>
          <w:iCs w:val="0"/>
        </w:rPr>
        <w:t>Email:</w:t>
      </w:r>
      <w:r w:rsidRPr="00800CB1">
        <w:rPr>
          <w:rStyle w:val="BookTitle"/>
          <w:rFonts w:ascii="Vijaya" w:eastAsia="Yu Gothic UI" w:hAnsi="Vijaya" w:cs="Vijaya"/>
          <w:b w:val="0"/>
          <w:bCs w:val="0"/>
          <w:i w:val="0"/>
          <w:iCs w:val="0"/>
        </w:rPr>
        <w:t>sudheer.v8089</w:t>
      </w:r>
      <w:r w:rsidR="00FB7E31" w:rsidRPr="00800CB1">
        <w:rPr>
          <w:rStyle w:val="BookTitle"/>
          <w:rFonts w:ascii="Vijaya" w:eastAsia="Yu Gothic UI" w:hAnsi="Vijaya" w:cs="Vijaya"/>
          <w:b w:val="0"/>
          <w:bCs w:val="0"/>
          <w:i w:val="0"/>
          <w:iCs w:val="0"/>
        </w:rPr>
        <w:t>@gmail.com</w:t>
      </w:r>
      <w:proofErr w:type="gramEnd"/>
    </w:p>
    <w:p w14:paraId="13EB107C" w14:textId="77777777" w:rsidR="00C278C3" w:rsidRPr="00800CB1" w:rsidRDefault="00E54EAB"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ab/>
      </w:r>
      <w:r w:rsidRPr="00800CB1">
        <w:rPr>
          <w:rStyle w:val="BookTitle"/>
          <w:rFonts w:ascii="Vijaya" w:eastAsia="Yu Gothic UI" w:hAnsi="Vijaya" w:cs="Vijaya"/>
          <w:b w:val="0"/>
          <w:bCs w:val="0"/>
          <w:i w:val="0"/>
          <w:iCs w:val="0"/>
        </w:rPr>
        <w:tab/>
      </w:r>
      <w:r w:rsidRPr="00800CB1">
        <w:rPr>
          <w:rStyle w:val="BookTitle"/>
          <w:rFonts w:ascii="Vijaya" w:eastAsia="Yu Gothic UI" w:hAnsi="Vijaya" w:cs="Vijaya"/>
          <w:b w:val="0"/>
          <w:bCs w:val="0"/>
          <w:i w:val="0"/>
          <w:iCs w:val="0"/>
        </w:rPr>
        <w:tab/>
      </w:r>
      <w:r w:rsidRPr="00800CB1">
        <w:rPr>
          <w:rStyle w:val="BookTitle"/>
          <w:rFonts w:ascii="Vijaya" w:eastAsia="Yu Gothic UI" w:hAnsi="Vijaya" w:cs="Vijaya"/>
          <w:b w:val="0"/>
          <w:bCs w:val="0"/>
          <w:i w:val="0"/>
          <w:iCs w:val="0"/>
        </w:rPr>
        <w:tab/>
      </w:r>
      <w:r w:rsidRPr="00800CB1">
        <w:rPr>
          <w:rStyle w:val="BookTitle"/>
          <w:rFonts w:ascii="Vijaya" w:eastAsia="Yu Gothic UI" w:hAnsi="Vijaya" w:cs="Vijaya"/>
          <w:b w:val="0"/>
          <w:bCs w:val="0"/>
          <w:i w:val="0"/>
          <w:iCs w:val="0"/>
        </w:rPr>
        <w:tab/>
      </w:r>
      <w:r w:rsidRPr="00800CB1">
        <w:rPr>
          <w:rStyle w:val="BookTitle"/>
          <w:rFonts w:ascii="Vijaya" w:eastAsia="Yu Gothic UI" w:hAnsi="Vijaya" w:cs="Vijaya"/>
          <w:b w:val="0"/>
          <w:bCs w:val="0"/>
          <w:i w:val="0"/>
          <w:iCs w:val="0"/>
        </w:rPr>
        <w:tab/>
      </w:r>
      <w:r w:rsidRPr="00800CB1">
        <w:rPr>
          <w:rStyle w:val="BookTitle"/>
          <w:rFonts w:ascii="Vijaya" w:eastAsia="Yu Gothic UI" w:hAnsi="Vijaya" w:cs="Vijaya"/>
          <w:b w:val="0"/>
          <w:bCs w:val="0"/>
          <w:i w:val="0"/>
          <w:iCs w:val="0"/>
        </w:rPr>
        <w:tab/>
      </w:r>
      <w:r w:rsidR="000D626D" w:rsidRPr="00800CB1">
        <w:rPr>
          <w:rStyle w:val="BookTitle"/>
          <w:rFonts w:ascii="Vijaya" w:eastAsia="Yu Gothic UI" w:hAnsi="Vijaya" w:cs="Vijaya"/>
          <w:b w:val="0"/>
          <w:bCs w:val="0"/>
          <w:i w:val="0"/>
          <w:iCs w:val="0"/>
        </w:rPr>
        <w:pict w14:anchorId="022921F4">
          <v:rect id="_x0000_i1025" style="width:455.75pt;height:2pt" o:hralign="center" o:hrstd="t" o:hr="t" fillcolor="#a0a0a0" stroked="f"/>
        </w:pict>
      </w:r>
    </w:p>
    <w:p w14:paraId="3BE411EE" w14:textId="77777777" w:rsidR="00F3290C" w:rsidRPr="00800CB1" w:rsidRDefault="00577677" w:rsidP="00F3290C">
      <w:pPr>
        <w:jc w:val="both"/>
        <w:rPr>
          <w:rStyle w:val="BookTitle"/>
          <w:rFonts w:ascii="Vijaya" w:eastAsia="Yu Gothic UI" w:hAnsi="Vijaya" w:cs="Vijaya"/>
          <w:b w:val="0"/>
          <w:bCs w:val="0"/>
          <w:i w:val="0"/>
          <w:iCs w:val="0"/>
          <w:color w:val="FFFFFF" w:themeColor="background1"/>
        </w:rPr>
      </w:pPr>
      <w:proofErr w:type="spellStart"/>
      <w:proofErr w:type="gramStart"/>
      <w:r w:rsidRPr="00800CB1">
        <w:rPr>
          <w:rStyle w:val="BookTitle"/>
          <w:rFonts w:ascii="Vijaya" w:eastAsia="Yu Gothic UI" w:hAnsi="Vijaya" w:cs="Vijaya"/>
          <w:b w:val="0"/>
          <w:bCs w:val="0"/>
          <w:i w:val="0"/>
          <w:iCs w:val="0"/>
          <w:color w:val="404040" w:themeColor="text1" w:themeTint="BF"/>
        </w:rPr>
        <w:t>ProffessionalSummary</w:t>
      </w:r>
      <w:proofErr w:type="spellEnd"/>
      <w:r w:rsidR="00F3290C" w:rsidRPr="00800CB1">
        <w:rPr>
          <w:rStyle w:val="BookTitle"/>
          <w:rFonts w:ascii="Vijaya" w:eastAsia="Yu Gothic UI" w:hAnsi="Vijaya" w:cs="Vijaya"/>
          <w:b w:val="0"/>
          <w:bCs w:val="0"/>
          <w:i w:val="0"/>
          <w:iCs w:val="0"/>
          <w:color w:val="FFFFFF" w:themeColor="background1"/>
        </w:rPr>
        <w:t>;:::::</w:t>
      </w:r>
      <w:proofErr w:type="gramEnd"/>
    </w:p>
    <w:p w14:paraId="3790A9BC" w14:textId="77777777" w:rsidR="00A14E13" w:rsidRPr="00800CB1" w:rsidRDefault="00F3290C" w:rsidP="00F3290C">
      <w:pPr>
        <w:jc w:val="both"/>
        <w:rPr>
          <w:rFonts w:ascii="Vijaya" w:eastAsia="Yu Gothic UI" w:hAnsi="Vijaya" w:cs="Vijaya"/>
        </w:rPr>
      </w:pPr>
      <w:r w:rsidRPr="00800CB1">
        <w:rPr>
          <w:rStyle w:val="BookTitle"/>
          <w:rFonts w:ascii="Vijaya" w:eastAsia="Yu Gothic UI" w:hAnsi="Vijaya" w:cs="Vijaya"/>
          <w:b w:val="0"/>
          <w:bCs w:val="0"/>
          <w:i w:val="0"/>
          <w:iCs w:val="0"/>
          <w:color w:val="FFFFFF" w:themeColor="background1"/>
        </w:rPr>
        <w:t>::</w:t>
      </w:r>
    </w:p>
    <w:p w14:paraId="43CC55B5" w14:textId="77777777" w:rsidR="001A6559" w:rsidRPr="00800CB1" w:rsidRDefault="000144D1" w:rsidP="00177844">
      <w:pPr>
        <w:pStyle w:val="ListParagraph"/>
        <w:numPr>
          <w:ilvl w:val="0"/>
          <w:numId w:val="24"/>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Having </w:t>
      </w:r>
      <w:r w:rsidR="00FE5C1B" w:rsidRPr="00800CB1">
        <w:rPr>
          <w:rStyle w:val="BookTitle"/>
          <w:rFonts w:ascii="Vijaya" w:eastAsia="Yu Gothic UI" w:hAnsi="Vijaya" w:cs="Vijaya"/>
          <w:b w:val="0"/>
          <w:bCs w:val="0"/>
          <w:i w:val="0"/>
          <w:iCs w:val="0"/>
        </w:rPr>
        <w:t>4.9</w:t>
      </w:r>
      <w:r w:rsidRPr="00800CB1">
        <w:rPr>
          <w:rStyle w:val="BookTitle"/>
          <w:rFonts w:ascii="Vijaya" w:eastAsia="Yu Gothic UI" w:hAnsi="Vijaya" w:cs="Vijaya"/>
          <w:b w:val="0"/>
          <w:bCs w:val="0"/>
          <w:i w:val="0"/>
          <w:iCs w:val="0"/>
        </w:rPr>
        <w:t xml:space="preserve"> years of IT experience </w:t>
      </w:r>
      <w:r w:rsidR="00FE5C1B" w:rsidRPr="00800CB1">
        <w:rPr>
          <w:rStyle w:val="BookTitle"/>
          <w:rFonts w:ascii="Vijaya" w:eastAsia="Yu Gothic UI" w:hAnsi="Vijaya" w:cs="Vijaya"/>
          <w:b w:val="0"/>
          <w:bCs w:val="0"/>
          <w:i w:val="0"/>
          <w:iCs w:val="0"/>
        </w:rPr>
        <w:t xml:space="preserve">into </w:t>
      </w:r>
      <w:r w:rsidR="001A6559" w:rsidRPr="00800CB1">
        <w:rPr>
          <w:rStyle w:val="BookTitle"/>
          <w:rFonts w:ascii="Vijaya" w:eastAsia="Yu Gothic UI" w:hAnsi="Vijaya" w:cs="Vijaya"/>
          <w:b w:val="0"/>
          <w:bCs w:val="0"/>
          <w:i w:val="0"/>
          <w:iCs w:val="0"/>
        </w:rPr>
        <w:t>Atlassian Jira</w:t>
      </w:r>
      <w:r w:rsidR="00BA4764" w:rsidRPr="00800CB1">
        <w:rPr>
          <w:rStyle w:val="BookTitle"/>
          <w:rFonts w:ascii="Vijaya" w:eastAsia="Yu Gothic UI" w:hAnsi="Vijaya" w:cs="Vijaya"/>
          <w:b w:val="0"/>
          <w:bCs w:val="0"/>
          <w:i w:val="0"/>
          <w:iCs w:val="0"/>
        </w:rPr>
        <w:t>, Confluence,</w:t>
      </w:r>
      <w:r w:rsidR="00EC50A2" w:rsidRPr="00800CB1">
        <w:rPr>
          <w:rStyle w:val="BookTitle"/>
          <w:rFonts w:ascii="Vijaya" w:eastAsia="Yu Gothic UI" w:hAnsi="Vijaya" w:cs="Vijaya"/>
          <w:b w:val="0"/>
          <w:bCs w:val="0"/>
          <w:i w:val="0"/>
          <w:iCs w:val="0"/>
        </w:rPr>
        <w:t xml:space="preserve"> Git, </w:t>
      </w:r>
      <w:r w:rsidR="00E54EAB" w:rsidRPr="00800CB1">
        <w:rPr>
          <w:rStyle w:val="BookTitle"/>
          <w:rFonts w:ascii="Vijaya" w:eastAsia="Yu Gothic UI" w:hAnsi="Vijaya" w:cs="Vijaya"/>
          <w:b w:val="0"/>
          <w:bCs w:val="0"/>
          <w:i w:val="0"/>
          <w:iCs w:val="0"/>
        </w:rPr>
        <w:t xml:space="preserve">Bitbucket, </w:t>
      </w:r>
      <w:proofErr w:type="spellStart"/>
      <w:proofErr w:type="gramStart"/>
      <w:r w:rsidR="00E54EAB" w:rsidRPr="00800CB1">
        <w:rPr>
          <w:rStyle w:val="BookTitle"/>
          <w:rFonts w:ascii="Vijaya" w:eastAsia="Yu Gothic UI" w:hAnsi="Vijaya" w:cs="Vijaya"/>
          <w:b w:val="0"/>
          <w:bCs w:val="0"/>
          <w:i w:val="0"/>
          <w:iCs w:val="0"/>
        </w:rPr>
        <w:t>Crowd,</w:t>
      </w:r>
      <w:r w:rsidR="00BA4764" w:rsidRPr="00800CB1">
        <w:rPr>
          <w:rStyle w:val="BookTitle"/>
          <w:rFonts w:ascii="Vijaya" w:eastAsia="Yu Gothic UI" w:hAnsi="Vijaya" w:cs="Vijaya"/>
          <w:b w:val="0"/>
          <w:bCs w:val="0"/>
          <w:i w:val="0"/>
          <w:iCs w:val="0"/>
        </w:rPr>
        <w:t>FishEye</w:t>
      </w:r>
      <w:proofErr w:type="spellEnd"/>
      <w:proofErr w:type="gramEnd"/>
      <w:r w:rsidR="00E54EAB" w:rsidRPr="00800CB1">
        <w:rPr>
          <w:rStyle w:val="BookTitle"/>
          <w:rFonts w:ascii="Vijaya" w:eastAsia="Yu Gothic UI" w:hAnsi="Vijaya" w:cs="Vijaya"/>
          <w:b w:val="0"/>
          <w:bCs w:val="0"/>
          <w:i w:val="0"/>
          <w:iCs w:val="0"/>
        </w:rPr>
        <w:t>, Crucible</w:t>
      </w:r>
      <w:r w:rsidRPr="00800CB1">
        <w:rPr>
          <w:rStyle w:val="BookTitle"/>
          <w:rFonts w:ascii="Vijaya" w:eastAsia="Yu Gothic UI" w:hAnsi="Vijaya" w:cs="Vijaya"/>
          <w:b w:val="0"/>
          <w:bCs w:val="0"/>
          <w:i w:val="0"/>
          <w:iCs w:val="0"/>
        </w:rPr>
        <w:t xml:space="preserve">, Linux and </w:t>
      </w:r>
      <w:r w:rsidR="00F3290C" w:rsidRPr="00800CB1">
        <w:rPr>
          <w:rStyle w:val="BookTitle"/>
          <w:rFonts w:ascii="Vijaya" w:eastAsia="Yu Gothic UI" w:hAnsi="Vijaya" w:cs="Vijaya"/>
          <w:b w:val="0"/>
          <w:bCs w:val="0"/>
          <w:i w:val="0"/>
          <w:iCs w:val="0"/>
        </w:rPr>
        <w:t xml:space="preserve">JIRA </w:t>
      </w:r>
      <w:r w:rsidR="00E54EAB" w:rsidRPr="00800CB1">
        <w:rPr>
          <w:rStyle w:val="BookTitle"/>
          <w:rFonts w:ascii="Vijaya" w:eastAsia="Yu Gothic UI" w:hAnsi="Vijaya" w:cs="Vijaya"/>
          <w:b w:val="0"/>
          <w:bCs w:val="0"/>
          <w:i w:val="0"/>
          <w:iCs w:val="0"/>
        </w:rPr>
        <w:t xml:space="preserve">Service </w:t>
      </w:r>
      <w:proofErr w:type="spellStart"/>
      <w:r w:rsidR="00E54EAB" w:rsidRPr="00800CB1">
        <w:rPr>
          <w:rStyle w:val="BookTitle"/>
          <w:rFonts w:ascii="Vijaya" w:eastAsia="Yu Gothic UI" w:hAnsi="Vijaya" w:cs="Vijaya"/>
          <w:b w:val="0"/>
          <w:bCs w:val="0"/>
          <w:i w:val="0"/>
          <w:iCs w:val="0"/>
        </w:rPr>
        <w:t>Desk</w:t>
      </w:r>
      <w:r w:rsidR="001A6559" w:rsidRPr="00800CB1">
        <w:rPr>
          <w:rStyle w:val="BookTitle"/>
          <w:rFonts w:ascii="Vijaya" w:eastAsia="Yu Gothic UI" w:hAnsi="Vijaya" w:cs="Vijaya"/>
          <w:b w:val="0"/>
          <w:bCs w:val="0"/>
          <w:i w:val="0"/>
          <w:iCs w:val="0"/>
        </w:rPr>
        <w:t>Administration</w:t>
      </w:r>
      <w:proofErr w:type="spellEnd"/>
      <w:r w:rsidR="004F3C30" w:rsidRPr="00800CB1">
        <w:rPr>
          <w:rStyle w:val="BookTitle"/>
          <w:rFonts w:ascii="Vijaya" w:eastAsia="Yu Gothic UI" w:hAnsi="Vijaya" w:cs="Vijaya"/>
          <w:b w:val="0"/>
          <w:bCs w:val="0"/>
          <w:i w:val="0"/>
          <w:iCs w:val="0"/>
        </w:rPr>
        <w:t>.</w:t>
      </w:r>
    </w:p>
    <w:p w14:paraId="1100D461" w14:textId="77777777" w:rsidR="00D23DF5" w:rsidRPr="00800CB1" w:rsidRDefault="00D23DF5" w:rsidP="00177844">
      <w:pPr>
        <w:pStyle w:val="ListParagraph"/>
        <w:numPr>
          <w:ilvl w:val="0"/>
          <w:numId w:val="24"/>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Provide teams and stakeholders with documented guidance.</w:t>
      </w:r>
    </w:p>
    <w:p w14:paraId="67E0359F" w14:textId="77777777" w:rsidR="001A6559" w:rsidRPr="00800CB1" w:rsidRDefault="001A6559" w:rsidP="00177844">
      <w:pPr>
        <w:pStyle w:val="ListParagraph"/>
        <w:numPr>
          <w:ilvl w:val="0"/>
          <w:numId w:val="24"/>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Upgrade and Migration of Atlassian Products in both Linux and Windows Servers</w:t>
      </w:r>
      <w:r w:rsidR="002E0CC6" w:rsidRPr="00800CB1">
        <w:rPr>
          <w:rStyle w:val="BookTitle"/>
          <w:rFonts w:ascii="Vijaya" w:eastAsia="Yu Gothic UI" w:hAnsi="Vijaya" w:cs="Vijaya"/>
          <w:b w:val="0"/>
          <w:bCs w:val="0"/>
          <w:i w:val="0"/>
          <w:iCs w:val="0"/>
        </w:rPr>
        <w:t>.</w:t>
      </w:r>
    </w:p>
    <w:p w14:paraId="1F76114B" w14:textId="77777777" w:rsidR="00E6169F" w:rsidRPr="00800CB1" w:rsidRDefault="00E6169F" w:rsidP="00177844">
      <w:pPr>
        <w:pStyle w:val="ListParagraph"/>
        <w:numPr>
          <w:ilvl w:val="0"/>
          <w:numId w:val="24"/>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I have installed </w:t>
      </w:r>
      <w:proofErr w:type="gramStart"/>
      <w:r w:rsidRPr="00800CB1">
        <w:rPr>
          <w:rStyle w:val="BookTitle"/>
          <w:rFonts w:ascii="Vijaya" w:eastAsia="Yu Gothic UI" w:hAnsi="Vijaya" w:cs="Vijaya"/>
          <w:b w:val="0"/>
          <w:bCs w:val="0"/>
          <w:i w:val="0"/>
          <w:iCs w:val="0"/>
        </w:rPr>
        <w:t>Jira</w:t>
      </w:r>
      <w:r w:rsidR="00E54EAB" w:rsidRPr="00800CB1">
        <w:rPr>
          <w:rStyle w:val="BookTitle"/>
          <w:rFonts w:ascii="Vijaya" w:eastAsia="Yu Gothic UI" w:hAnsi="Vijaya" w:cs="Vijaya"/>
          <w:b w:val="0"/>
          <w:bCs w:val="0"/>
          <w:i w:val="0"/>
          <w:iCs w:val="0"/>
        </w:rPr>
        <w:t xml:space="preserve">  6.1.4</w:t>
      </w:r>
      <w:proofErr w:type="gramEnd"/>
      <w:r w:rsidR="00E54EAB" w:rsidRPr="00800CB1">
        <w:rPr>
          <w:rStyle w:val="BookTitle"/>
          <w:rFonts w:ascii="Vijaya" w:eastAsia="Yu Gothic UI" w:hAnsi="Vijaya" w:cs="Vijaya"/>
          <w:b w:val="0"/>
          <w:bCs w:val="0"/>
          <w:i w:val="0"/>
          <w:iCs w:val="0"/>
        </w:rPr>
        <w:t xml:space="preserve">, </w:t>
      </w:r>
      <w:r w:rsidRPr="00800CB1">
        <w:rPr>
          <w:rStyle w:val="BookTitle"/>
          <w:rFonts w:ascii="Vijaya" w:eastAsia="Yu Gothic UI" w:hAnsi="Vijaya" w:cs="Vijaya"/>
          <w:b w:val="0"/>
          <w:bCs w:val="0"/>
          <w:i w:val="0"/>
          <w:iCs w:val="0"/>
        </w:rPr>
        <w:t xml:space="preserve">6.4.4, 7.0.1., 7.2.4 </w:t>
      </w:r>
      <w:r w:rsidR="00F3290C" w:rsidRPr="00800CB1">
        <w:rPr>
          <w:rStyle w:val="BookTitle"/>
          <w:rFonts w:ascii="Vijaya" w:eastAsia="Yu Gothic UI" w:hAnsi="Vijaya" w:cs="Vijaya"/>
          <w:b w:val="0"/>
          <w:bCs w:val="0"/>
          <w:i w:val="0"/>
          <w:iCs w:val="0"/>
        </w:rPr>
        <w:t>,7.13.4</w:t>
      </w:r>
      <w:r w:rsidRPr="00800CB1">
        <w:rPr>
          <w:rStyle w:val="BookTitle"/>
          <w:rFonts w:ascii="Vijaya" w:eastAsia="Yu Gothic UI" w:hAnsi="Vijaya" w:cs="Vijaya"/>
          <w:b w:val="0"/>
          <w:bCs w:val="0"/>
          <w:i w:val="0"/>
          <w:iCs w:val="0"/>
        </w:rPr>
        <w:t xml:space="preserve"> in Linux and Windows Environment</w:t>
      </w:r>
      <w:r w:rsidR="00684AAC" w:rsidRPr="00800CB1">
        <w:rPr>
          <w:rStyle w:val="BookTitle"/>
          <w:rFonts w:ascii="Vijaya" w:eastAsia="Yu Gothic UI" w:hAnsi="Vijaya" w:cs="Vijaya"/>
          <w:b w:val="0"/>
          <w:bCs w:val="0"/>
          <w:i w:val="0"/>
          <w:iCs w:val="0"/>
        </w:rPr>
        <w:t>.</w:t>
      </w:r>
    </w:p>
    <w:p w14:paraId="0F823FBE" w14:textId="77777777" w:rsidR="00EC50A2" w:rsidRPr="00800CB1" w:rsidRDefault="00E6169F" w:rsidP="00177844">
      <w:pPr>
        <w:pStyle w:val="ListParagraph"/>
        <w:numPr>
          <w:ilvl w:val="0"/>
          <w:numId w:val="24"/>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Upgraded </w:t>
      </w:r>
      <w:proofErr w:type="gramStart"/>
      <w:r w:rsidRPr="00800CB1">
        <w:rPr>
          <w:rStyle w:val="BookTitle"/>
          <w:rFonts w:ascii="Vijaya" w:eastAsia="Yu Gothic UI" w:hAnsi="Vijaya" w:cs="Vijaya"/>
          <w:b w:val="0"/>
          <w:bCs w:val="0"/>
          <w:i w:val="0"/>
          <w:iCs w:val="0"/>
        </w:rPr>
        <w:t xml:space="preserve">from </w:t>
      </w:r>
      <w:r w:rsidR="00E54EAB" w:rsidRPr="00800CB1">
        <w:rPr>
          <w:rStyle w:val="BookTitle"/>
          <w:rFonts w:ascii="Vijaya" w:eastAsia="Yu Gothic UI" w:hAnsi="Vijaya" w:cs="Vijaya"/>
          <w:b w:val="0"/>
          <w:bCs w:val="0"/>
          <w:i w:val="0"/>
          <w:iCs w:val="0"/>
        </w:rPr>
        <w:t xml:space="preserve"> 6.1.4</w:t>
      </w:r>
      <w:proofErr w:type="gramEnd"/>
      <w:r w:rsidR="00E54EAB" w:rsidRPr="00800CB1">
        <w:rPr>
          <w:rStyle w:val="BookTitle"/>
          <w:rFonts w:ascii="Vijaya" w:eastAsia="Yu Gothic UI" w:hAnsi="Vijaya" w:cs="Vijaya"/>
          <w:b w:val="0"/>
          <w:bCs w:val="0"/>
          <w:i w:val="0"/>
          <w:iCs w:val="0"/>
        </w:rPr>
        <w:t xml:space="preserve"> to 6.4.4, </w:t>
      </w:r>
      <w:r w:rsidRPr="00800CB1">
        <w:rPr>
          <w:rStyle w:val="BookTitle"/>
          <w:rFonts w:ascii="Vijaya" w:eastAsia="Yu Gothic UI" w:hAnsi="Vijaya" w:cs="Vijaya"/>
          <w:b w:val="0"/>
          <w:bCs w:val="0"/>
          <w:i w:val="0"/>
          <w:iCs w:val="0"/>
        </w:rPr>
        <w:t>6.4.4 to 7.0.1 &amp; 7.0.1 to 7.2.4 and 7.2.4 to 7.</w:t>
      </w:r>
      <w:r w:rsidR="00F3290C" w:rsidRPr="00800CB1">
        <w:rPr>
          <w:rStyle w:val="BookTitle"/>
          <w:rFonts w:ascii="Vijaya" w:eastAsia="Yu Gothic UI" w:hAnsi="Vijaya" w:cs="Vijaya"/>
          <w:b w:val="0"/>
          <w:bCs w:val="0"/>
          <w:i w:val="0"/>
          <w:iCs w:val="0"/>
        </w:rPr>
        <w:t>1</w:t>
      </w:r>
      <w:r w:rsidRPr="00800CB1">
        <w:rPr>
          <w:rStyle w:val="BookTitle"/>
          <w:rFonts w:ascii="Vijaya" w:eastAsia="Yu Gothic UI" w:hAnsi="Vijaya" w:cs="Vijaya"/>
          <w:b w:val="0"/>
          <w:bCs w:val="0"/>
          <w:i w:val="0"/>
          <w:iCs w:val="0"/>
        </w:rPr>
        <w:t>3.</w:t>
      </w:r>
      <w:r w:rsidR="00F3290C" w:rsidRPr="00800CB1">
        <w:rPr>
          <w:rStyle w:val="BookTitle"/>
          <w:rFonts w:ascii="Vijaya" w:eastAsia="Yu Gothic UI" w:hAnsi="Vijaya" w:cs="Vijaya"/>
          <w:b w:val="0"/>
          <w:bCs w:val="0"/>
          <w:i w:val="0"/>
          <w:iCs w:val="0"/>
        </w:rPr>
        <w:t>4</w:t>
      </w:r>
      <w:r w:rsidRPr="00800CB1">
        <w:rPr>
          <w:rStyle w:val="BookTitle"/>
          <w:rFonts w:ascii="Vijaya" w:eastAsia="Yu Gothic UI" w:hAnsi="Vijaya" w:cs="Vijaya"/>
          <w:b w:val="0"/>
          <w:bCs w:val="0"/>
          <w:i w:val="0"/>
          <w:iCs w:val="0"/>
        </w:rPr>
        <w:t xml:space="preserve"> in progress</w:t>
      </w:r>
      <w:r w:rsidR="004F3C30" w:rsidRPr="00800CB1">
        <w:rPr>
          <w:rStyle w:val="BookTitle"/>
          <w:rFonts w:ascii="Vijaya" w:eastAsia="Yu Gothic UI" w:hAnsi="Vijaya" w:cs="Vijaya"/>
          <w:b w:val="0"/>
          <w:bCs w:val="0"/>
          <w:i w:val="0"/>
          <w:iCs w:val="0"/>
        </w:rPr>
        <w:t>.</w:t>
      </w:r>
    </w:p>
    <w:p w14:paraId="12D4192B" w14:textId="77777777" w:rsidR="00C07017" w:rsidRPr="00800CB1" w:rsidRDefault="00C07017" w:rsidP="00F3290C">
      <w:pPr>
        <w:pStyle w:val="ListParagraph"/>
        <w:numPr>
          <w:ilvl w:val="0"/>
          <w:numId w:val="24"/>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Implemented upgradation and migration of Confluence and Bitbucket as well.</w:t>
      </w:r>
    </w:p>
    <w:p w14:paraId="6DD6427D" w14:textId="77777777" w:rsidR="001A6559" w:rsidRPr="00800CB1" w:rsidRDefault="001A6559"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Extensive experience in integrating Jira with other applic</w:t>
      </w:r>
      <w:r w:rsidR="00E54EAB" w:rsidRPr="00800CB1">
        <w:rPr>
          <w:rStyle w:val="BookTitle"/>
          <w:rFonts w:ascii="Vijaya" w:eastAsia="Yu Gothic UI" w:hAnsi="Vijaya" w:cs="Vijaya"/>
          <w:b w:val="0"/>
          <w:bCs w:val="0"/>
          <w:i w:val="0"/>
          <w:iCs w:val="0"/>
        </w:rPr>
        <w:t>ations such as confluence, Bitbucket</w:t>
      </w:r>
      <w:r w:rsidRPr="00800CB1">
        <w:rPr>
          <w:rStyle w:val="BookTitle"/>
          <w:rFonts w:ascii="Vijaya" w:eastAsia="Yu Gothic UI" w:hAnsi="Vijaya" w:cs="Vijaya"/>
          <w:b w:val="0"/>
          <w:bCs w:val="0"/>
          <w:i w:val="0"/>
          <w:iCs w:val="0"/>
        </w:rPr>
        <w:t>, fisheye &amp; Crucible</w:t>
      </w:r>
      <w:r w:rsidR="002E0CC6" w:rsidRPr="00800CB1">
        <w:rPr>
          <w:rStyle w:val="BookTitle"/>
          <w:rFonts w:ascii="Vijaya" w:eastAsia="Yu Gothic UI" w:hAnsi="Vijaya" w:cs="Vijaya"/>
          <w:b w:val="0"/>
          <w:bCs w:val="0"/>
          <w:i w:val="0"/>
          <w:iCs w:val="0"/>
        </w:rPr>
        <w:t>.</w:t>
      </w:r>
    </w:p>
    <w:p w14:paraId="4FC19445" w14:textId="77777777" w:rsidR="007062AE" w:rsidRPr="00800CB1" w:rsidRDefault="007062AE"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Experienced in JIRA Customization with Workflow Schemes, workflows, Permissions, User/Group access controls, Notifications, Screens, Fields, Issue types, various other scheme settings, post functions/validators with workflow transitions, custom configurations with </w:t>
      </w:r>
      <w:proofErr w:type="gramStart"/>
      <w:r w:rsidRPr="00800CB1">
        <w:rPr>
          <w:rStyle w:val="BookTitle"/>
          <w:rFonts w:ascii="Vijaya" w:eastAsia="Yu Gothic UI" w:hAnsi="Vijaya" w:cs="Vijaya"/>
          <w:b w:val="0"/>
          <w:bCs w:val="0"/>
          <w:i w:val="0"/>
          <w:iCs w:val="0"/>
        </w:rPr>
        <w:t>add-ons/plug-in's</w:t>
      </w:r>
      <w:proofErr w:type="gramEnd"/>
      <w:r w:rsidRPr="00800CB1">
        <w:rPr>
          <w:rStyle w:val="BookTitle"/>
          <w:rFonts w:ascii="Vijaya" w:eastAsia="Yu Gothic UI" w:hAnsi="Vijaya" w:cs="Vijaya"/>
          <w:b w:val="0"/>
          <w:bCs w:val="0"/>
          <w:i w:val="0"/>
          <w:iCs w:val="0"/>
        </w:rPr>
        <w:t>.</w:t>
      </w:r>
    </w:p>
    <w:p w14:paraId="5061F368" w14:textId="77777777" w:rsidR="00141C6F" w:rsidRPr="00800CB1" w:rsidRDefault="00141C6F"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Worked on JIRA Agile projects like Creating Scrum/Kanban boards, configured columns, Filters and Reports for Sprints.</w:t>
      </w:r>
    </w:p>
    <w:p w14:paraId="58C3BC8A" w14:textId="77777777" w:rsidR="001A6559" w:rsidRPr="00800CB1" w:rsidRDefault="001A6559"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Installing/updating plugins in Jira</w:t>
      </w:r>
      <w:r w:rsidR="004F3C30" w:rsidRPr="00800CB1">
        <w:rPr>
          <w:rStyle w:val="BookTitle"/>
          <w:rFonts w:ascii="Vijaya" w:eastAsia="Yu Gothic UI" w:hAnsi="Vijaya" w:cs="Vijaya"/>
          <w:b w:val="0"/>
          <w:bCs w:val="0"/>
          <w:i w:val="0"/>
          <w:iCs w:val="0"/>
        </w:rPr>
        <w:t>.</w:t>
      </w:r>
    </w:p>
    <w:p w14:paraId="6824D937" w14:textId="77777777" w:rsidR="00BA276A" w:rsidRPr="00800CB1" w:rsidRDefault="00BA276A"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I have taken the backups and restored into various environments. Also, moved the specific projects from one environment to another environment.</w:t>
      </w:r>
    </w:p>
    <w:p w14:paraId="68AE0013" w14:textId="77777777" w:rsidR="001A6559" w:rsidRPr="00800CB1" w:rsidRDefault="00122F0A"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Good experience in Creating Spaces, Templates, </w:t>
      </w:r>
      <w:r w:rsidR="00B94162" w:rsidRPr="00800CB1">
        <w:rPr>
          <w:rStyle w:val="BookTitle"/>
          <w:rFonts w:ascii="Vijaya" w:eastAsia="Yu Gothic UI" w:hAnsi="Vijaya" w:cs="Vijaya"/>
          <w:b w:val="0"/>
          <w:bCs w:val="0"/>
          <w:i w:val="0"/>
          <w:iCs w:val="0"/>
        </w:rPr>
        <w:t>Macros in confluence.</w:t>
      </w:r>
    </w:p>
    <w:p w14:paraId="7645C4B9" w14:textId="77777777" w:rsidR="001A6559" w:rsidRPr="00800CB1" w:rsidRDefault="00B94162"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Supporting the teams in various configurations like Space level and page level permissions and User Management in confluence.</w:t>
      </w:r>
    </w:p>
    <w:p w14:paraId="6D98D5A8" w14:textId="77777777" w:rsidR="00B94162" w:rsidRPr="00800CB1" w:rsidRDefault="00B94162"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Having good hands on experience in creating projects and repositories as per the business requirement in Bitbucket.</w:t>
      </w:r>
    </w:p>
    <w:p w14:paraId="1B496FF7" w14:textId="77777777" w:rsidR="002C7513" w:rsidRPr="00800CB1" w:rsidRDefault="00B94162"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Worked on data recovery and backups in </w:t>
      </w:r>
      <w:proofErr w:type="spellStart"/>
      <w:proofErr w:type="gramStart"/>
      <w:r w:rsidRPr="00800CB1">
        <w:rPr>
          <w:rStyle w:val="BookTitle"/>
          <w:rFonts w:ascii="Vijaya" w:eastAsia="Yu Gothic UI" w:hAnsi="Vijaya" w:cs="Vijaya"/>
          <w:b w:val="0"/>
          <w:bCs w:val="0"/>
          <w:i w:val="0"/>
          <w:iCs w:val="0"/>
        </w:rPr>
        <w:t>Jira,Confluence</w:t>
      </w:r>
      <w:proofErr w:type="spellEnd"/>
      <w:proofErr w:type="gramEnd"/>
      <w:r w:rsidRPr="00800CB1">
        <w:rPr>
          <w:rStyle w:val="BookTitle"/>
          <w:rFonts w:ascii="Vijaya" w:eastAsia="Yu Gothic UI" w:hAnsi="Vijaya" w:cs="Vijaya"/>
          <w:b w:val="0"/>
          <w:bCs w:val="0"/>
          <w:i w:val="0"/>
          <w:iCs w:val="0"/>
        </w:rPr>
        <w:t xml:space="preserve"> and </w:t>
      </w:r>
      <w:r w:rsidR="004C1817" w:rsidRPr="00800CB1">
        <w:rPr>
          <w:rStyle w:val="BookTitle"/>
          <w:rFonts w:ascii="Vijaya" w:eastAsia="Yu Gothic UI" w:hAnsi="Vijaya" w:cs="Vijaya"/>
          <w:b w:val="0"/>
          <w:bCs w:val="0"/>
          <w:i w:val="0"/>
          <w:iCs w:val="0"/>
        </w:rPr>
        <w:t>Bitbucke</w:t>
      </w:r>
      <w:r w:rsidR="00610B65" w:rsidRPr="00800CB1">
        <w:rPr>
          <w:rStyle w:val="BookTitle"/>
          <w:rFonts w:ascii="Vijaya" w:eastAsia="Yu Gothic UI" w:hAnsi="Vijaya" w:cs="Vijaya"/>
          <w:b w:val="0"/>
          <w:bCs w:val="0"/>
          <w:i w:val="0"/>
          <w:iCs w:val="0"/>
        </w:rPr>
        <w:t>t.</w:t>
      </w:r>
    </w:p>
    <w:p w14:paraId="6B5919CA" w14:textId="77777777" w:rsidR="008F3E3D" w:rsidRPr="00800CB1" w:rsidRDefault="008F3E3D"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Worked on Integrating Jira with Microsoft AD, Crowd and LDAP as user directories</w:t>
      </w:r>
      <w:r w:rsidR="002B7B29" w:rsidRPr="00800CB1">
        <w:rPr>
          <w:rStyle w:val="BookTitle"/>
          <w:rFonts w:ascii="Vijaya" w:eastAsia="Yu Gothic UI" w:hAnsi="Vijaya" w:cs="Vijaya"/>
          <w:b w:val="0"/>
          <w:bCs w:val="0"/>
          <w:i w:val="0"/>
          <w:iCs w:val="0"/>
        </w:rPr>
        <w:t>, Jira internal directory.</w:t>
      </w:r>
    </w:p>
    <w:p w14:paraId="543F4A06" w14:textId="77777777" w:rsidR="002C7513" w:rsidRPr="00800CB1" w:rsidRDefault="002C7513" w:rsidP="00177844">
      <w:pPr>
        <w:pStyle w:val="ListParagraph"/>
        <w:numPr>
          <w:ilvl w:val="0"/>
          <w:numId w:val="25"/>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I have used the major following plug-ins in our company:</w:t>
      </w:r>
    </w:p>
    <w:p w14:paraId="1B07BAE6" w14:textId="77777777" w:rsidR="00AB2CDE" w:rsidRPr="00800CB1" w:rsidRDefault="00AB2CDE" w:rsidP="00AB2CDE">
      <w:pPr>
        <w:pStyle w:val="ListParagraph"/>
        <w:ind w:left="1440"/>
        <w:rPr>
          <w:rStyle w:val="BookTitle"/>
          <w:rFonts w:ascii="Vijaya" w:eastAsia="Yu Gothic UI" w:hAnsi="Vijaya" w:cs="Vijaya"/>
          <w:b w:val="0"/>
          <w:bCs w:val="0"/>
          <w:i w:val="0"/>
          <w:iCs w:val="0"/>
        </w:rPr>
      </w:pPr>
    </w:p>
    <w:p w14:paraId="1299C08E" w14:textId="77777777" w:rsidR="002B7B29" w:rsidRPr="00800CB1" w:rsidRDefault="00AB2CDE"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              </w:t>
      </w:r>
      <w:r w:rsidR="002C7513" w:rsidRPr="00800CB1">
        <w:rPr>
          <w:rStyle w:val="BookTitle"/>
          <w:rFonts w:ascii="Vijaya" w:eastAsia="Yu Gothic UI" w:hAnsi="Vijaya" w:cs="Vijaya"/>
          <w:b w:val="0"/>
          <w:bCs w:val="0"/>
          <w:i w:val="0"/>
          <w:iCs w:val="0"/>
        </w:rPr>
        <w:t xml:space="preserve">1) </w:t>
      </w:r>
      <w:proofErr w:type="spellStart"/>
      <w:r w:rsidR="00610B65" w:rsidRPr="00800CB1">
        <w:rPr>
          <w:rStyle w:val="BookTitle"/>
          <w:rFonts w:ascii="Vijaya" w:eastAsia="Yu Gothic UI" w:hAnsi="Vijaya" w:cs="Vijaya"/>
          <w:b w:val="0"/>
          <w:bCs w:val="0"/>
          <w:i w:val="0"/>
          <w:iCs w:val="0"/>
        </w:rPr>
        <w:t>Adaptavist</w:t>
      </w:r>
      <w:proofErr w:type="spellEnd"/>
      <w:r w:rsidRPr="00800CB1">
        <w:rPr>
          <w:rStyle w:val="BookTitle"/>
          <w:rFonts w:ascii="Vijaya" w:eastAsia="Yu Gothic UI" w:hAnsi="Vijaya" w:cs="Vijaya"/>
          <w:b w:val="0"/>
          <w:bCs w:val="0"/>
          <w:i w:val="0"/>
          <w:iCs w:val="0"/>
        </w:rPr>
        <w:t xml:space="preserve"> </w:t>
      </w:r>
      <w:proofErr w:type="spellStart"/>
      <w:r w:rsidR="00610B65" w:rsidRPr="00800CB1">
        <w:rPr>
          <w:rStyle w:val="BookTitle"/>
          <w:rFonts w:ascii="Vijaya" w:eastAsia="Yu Gothic UI" w:hAnsi="Vijaya" w:cs="Vijaya"/>
          <w:b w:val="0"/>
          <w:bCs w:val="0"/>
          <w:i w:val="0"/>
          <w:iCs w:val="0"/>
        </w:rPr>
        <w:t>ScriptRunner</w:t>
      </w:r>
      <w:proofErr w:type="spellEnd"/>
      <w:r w:rsidR="00610B65" w:rsidRPr="00800CB1">
        <w:rPr>
          <w:rStyle w:val="BookTitle"/>
          <w:rFonts w:ascii="Vijaya" w:eastAsia="Yu Gothic UI" w:hAnsi="Vijaya" w:cs="Vijaya"/>
          <w:b w:val="0"/>
          <w:bCs w:val="0"/>
          <w:i w:val="0"/>
          <w:iCs w:val="0"/>
        </w:rPr>
        <w:t xml:space="preserve"> for Jira</w:t>
      </w:r>
    </w:p>
    <w:p w14:paraId="2F7CC780" w14:textId="77777777" w:rsidR="002B7B29" w:rsidRPr="00800CB1" w:rsidRDefault="00AB2CDE"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             </w:t>
      </w:r>
      <w:r w:rsidR="0093792F" w:rsidRPr="00800CB1">
        <w:rPr>
          <w:rStyle w:val="BookTitle"/>
          <w:rFonts w:ascii="Vijaya" w:eastAsia="Yu Gothic UI" w:hAnsi="Vijaya" w:cs="Vijaya"/>
          <w:b w:val="0"/>
          <w:bCs w:val="0"/>
          <w:i w:val="0"/>
          <w:iCs w:val="0"/>
        </w:rPr>
        <w:t>2</w:t>
      </w:r>
      <w:r w:rsidR="002C7513" w:rsidRPr="00800CB1">
        <w:rPr>
          <w:rStyle w:val="BookTitle"/>
          <w:rFonts w:ascii="Vijaya" w:eastAsia="Yu Gothic UI" w:hAnsi="Vijaya" w:cs="Vijaya"/>
          <w:b w:val="0"/>
          <w:bCs w:val="0"/>
          <w:i w:val="0"/>
          <w:iCs w:val="0"/>
        </w:rPr>
        <w:t>) Jira workflow toolbox &amp; Jira suite utilities</w:t>
      </w:r>
    </w:p>
    <w:p w14:paraId="60FE5104" w14:textId="77777777" w:rsidR="002B7B29" w:rsidRPr="00800CB1" w:rsidRDefault="00AB2CDE"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            </w:t>
      </w:r>
      <w:r w:rsidR="002B7B29" w:rsidRPr="00800CB1">
        <w:rPr>
          <w:rStyle w:val="BookTitle"/>
          <w:rFonts w:ascii="Vijaya" w:eastAsia="Yu Gothic UI" w:hAnsi="Vijaya" w:cs="Vijaya"/>
          <w:b w:val="0"/>
          <w:bCs w:val="0"/>
          <w:i w:val="0"/>
          <w:iCs w:val="0"/>
        </w:rPr>
        <w:t>3</w:t>
      </w:r>
      <w:r w:rsidR="002C7513" w:rsidRPr="00800CB1">
        <w:rPr>
          <w:rStyle w:val="BookTitle"/>
          <w:rFonts w:ascii="Vijaya" w:eastAsia="Yu Gothic UI" w:hAnsi="Vijaya" w:cs="Vijaya"/>
          <w:b w:val="0"/>
          <w:bCs w:val="0"/>
          <w:i w:val="0"/>
          <w:iCs w:val="0"/>
        </w:rPr>
        <w:t xml:space="preserve">) </w:t>
      </w:r>
      <w:r w:rsidR="00610B65" w:rsidRPr="00800CB1">
        <w:rPr>
          <w:rStyle w:val="BookTitle"/>
          <w:rFonts w:ascii="Vijaya" w:eastAsia="Yu Gothic UI" w:hAnsi="Vijaya" w:cs="Vijaya"/>
          <w:b w:val="0"/>
          <w:bCs w:val="0"/>
          <w:i w:val="0"/>
          <w:iCs w:val="0"/>
        </w:rPr>
        <w:t xml:space="preserve">Configuration manager for Jira </w:t>
      </w:r>
    </w:p>
    <w:p w14:paraId="1776E64A" w14:textId="77777777" w:rsidR="002B7B29" w:rsidRPr="00800CB1" w:rsidRDefault="00AB2CDE"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           </w:t>
      </w:r>
      <w:r w:rsidR="002B7B29" w:rsidRPr="00800CB1">
        <w:rPr>
          <w:rStyle w:val="BookTitle"/>
          <w:rFonts w:ascii="Vijaya" w:eastAsia="Yu Gothic UI" w:hAnsi="Vijaya" w:cs="Vijaya"/>
          <w:b w:val="0"/>
          <w:bCs w:val="0"/>
          <w:i w:val="0"/>
          <w:iCs w:val="0"/>
        </w:rPr>
        <w:t>4</w:t>
      </w:r>
      <w:r w:rsidR="002C7513" w:rsidRPr="00800CB1">
        <w:rPr>
          <w:rStyle w:val="BookTitle"/>
          <w:rFonts w:ascii="Vijaya" w:eastAsia="Yu Gothic UI" w:hAnsi="Vijaya" w:cs="Vijaya"/>
          <w:b w:val="0"/>
          <w:bCs w:val="0"/>
          <w:i w:val="0"/>
          <w:iCs w:val="0"/>
        </w:rPr>
        <w:t xml:space="preserve">) </w:t>
      </w:r>
      <w:proofErr w:type="spellStart"/>
      <w:r w:rsidR="00610B65" w:rsidRPr="00800CB1">
        <w:rPr>
          <w:rStyle w:val="BookTitle"/>
          <w:rFonts w:ascii="Vijaya" w:eastAsia="Yu Gothic UI" w:hAnsi="Vijaya" w:cs="Vijaya"/>
          <w:b w:val="0"/>
          <w:bCs w:val="0"/>
          <w:i w:val="0"/>
          <w:iCs w:val="0"/>
        </w:rPr>
        <w:t>eazyBI</w:t>
      </w:r>
      <w:proofErr w:type="spellEnd"/>
      <w:r w:rsidR="00610B65" w:rsidRPr="00800CB1">
        <w:rPr>
          <w:rStyle w:val="BookTitle"/>
          <w:rFonts w:ascii="Vijaya" w:eastAsia="Yu Gothic UI" w:hAnsi="Vijaya" w:cs="Vijaya"/>
          <w:b w:val="0"/>
          <w:bCs w:val="0"/>
          <w:i w:val="0"/>
          <w:iCs w:val="0"/>
        </w:rPr>
        <w:t xml:space="preserve"> Reports and Charts for JIRA</w:t>
      </w:r>
    </w:p>
    <w:p w14:paraId="476D6492" w14:textId="77777777" w:rsidR="00552031" w:rsidRPr="00800CB1" w:rsidRDefault="00AB2CDE" w:rsidP="00552031">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          </w:t>
      </w:r>
      <w:r w:rsidR="002B7B29" w:rsidRPr="00800CB1">
        <w:rPr>
          <w:rStyle w:val="BookTitle"/>
          <w:rFonts w:ascii="Vijaya" w:eastAsia="Yu Gothic UI" w:hAnsi="Vijaya" w:cs="Vijaya"/>
          <w:b w:val="0"/>
          <w:bCs w:val="0"/>
          <w:i w:val="0"/>
          <w:iCs w:val="0"/>
        </w:rPr>
        <w:t>5</w:t>
      </w:r>
      <w:r w:rsidR="002C7513" w:rsidRPr="00800CB1">
        <w:rPr>
          <w:rStyle w:val="BookTitle"/>
          <w:rFonts w:ascii="Vijaya" w:eastAsia="Yu Gothic UI" w:hAnsi="Vijaya" w:cs="Vijaya"/>
          <w:b w:val="0"/>
          <w:bCs w:val="0"/>
          <w:i w:val="0"/>
          <w:iCs w:val="0"/>
        </w:rPr>
        <w:t xml:space="preserve">) </w:t>
      </w:r>
      <w:r w:rsidR="00610B65" w:rsidRPr="00800CB1">
        <w:rPr>
          <w:rStyle w:val="BookTitle"/>
          <w:rFonts w:ascii="Vijaya" w:eastAsia="Yu Gothic UI" w:hAnsi="Vijaya" w:cs="Vijaya"/>
          <w:b w:val="0"/>
          <w:bCs w:val="0"/>
          <w:i w:val="0"/>
          <w:iCs w:val="0"/>
        </w:rPr>
        <w:t>Jira Workflow Toolbox</w:t>
      </w:r>
    </w:p>
    <w:p w14:paraId="4AB81E03" w14:textId="77777777" w:rsidR="00AB2CDE" w:rsidRPr="00800CB1" w:rsidRDefault="00552031" w:rsidP="00552031">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     </w:t>
      </w:r>
      <w:r w:rsidR="00AB2CDE" w:rsidRPr="00800CB1">
        <w:rPr>
          <w:rStyle w:val="BookTitle"/>
          <w:rFonts w:ascii="Vijaya" w:eastAsia="Yu Gothic UI" w:hAnsi="Vijaya" w:cs="Vijaya"/>
          <w:b w:val="0"/>
          <w:bCs w:val="0"/>
          <w:i w:val="0"/>
          <w:iCs w:val="0"/>
        </w:rPr>
        <w:t xml:space="preserve">  </w:t>
      </w:r>
      <w:r w:rsidRPr="00800CB1">
        <w:rPr>
          <w:rStyle w:val="BookTitle"/>
          <w:rFonts w:ascii="Vijaya" w:eastAsia="Yu Gothic UI" w:hAnsi="Vijaya" w:cs="Vijaya"/>
          <w:b w:val="0"/>
          <w:bCs w:val="0"/>
          <w:i w:val="0"/>
          <w:iCs w:val="0"/>
        </w:rPr>
        <w:t xml:space="preserve">  6</w:t>
      </w:r>
      <w:r w:rsidR="002C7513" w:rsidRPr="00800CB1">
        <w:rPr>
          <w:rStyle w:val="BookTitle"/>
          <w:rFonts w:ascii="Vijaya" w:eastAsia="Yu Gothic UI" w:hAnsi="Vijaya" w:cs="Vijaya"/>
          <w:b w:val="0"/>
          <w:bCs w:val="0"/>
          <w:i w:val="0"/>
          <w:iCs w:val="0"/>
        </w:rPr>
        <w:t>) Email this issue</w:t>
      </w:r>
    </w:p>
    <w:p w14:paraId="1464454A" w14:textId="77777777" w:rsidR="00552031" w:rsidRPr="00800CB1" w:rsidRDefault="00AB2CDE" w:rsidP="00552031">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         </w:t>
      </w:r>
      <w:r w:rsidR="00552031" w:rsidRPr="00800CB1">
        <w:rPr>
          <w:rStyle w:val="BookTitle"/>
          <w:rFonts w:ascii="Vijaya" w:eastAsia="Yu Gothic UI" w:hAnsi="Vijaya" w:cs="Vijaya"/>
          <w:b w:val="0"/>
          <w:bCs w:val="0"/>
          <w:i w:val="0"/>
          <w:iCs w:val="0"/>
        </w:rPr>
        <w:t>7</w:t>
      </w:r>
      <w:r w:rsidR="00610B65" w:rsidRPr="00800CB1">
        <w:rPr>
          <w:rStyle w:val="BookTitle"/>
          <w:rFonts w:ascii="Vijaya" w:eastAsia="Yu Gothic UI" w:hAnsi="Vijaya" w:cs="Vijaya"/>
          <w:b w:val="0"/>
          <w:bCs w:val="0"/>
          <w:i w:val="0"/>
          <w:iCs w:val="0"/>
        </w:rPr>
        <w:t>)</w:t>
      </w:r>
      <w:proofErr w:type="spellStart"/>
      <w:r w:rsidR="00610B65" w:rsidRPr="00800CB1">
        <w:rPr>
          <w:rStyle w:val="BookTitle"/>
          <w:rFonts w:ascii="Vijaya" w:eastAsia="Yu Gothic UI" w:hAnsi="Vijaya" w:cs="Vijaya"/>
          <w:b w:val="0"/>
          <w:bCs w:val="0"/>
          <w:i w:val="0"/>
          <w:iCs w:val="0"/>
        </w:rPr>
        <w:t>Xray</w:t>
      </w:r>
      <w:proofErr w:type="spellEnd"/>
      <w:r w:rsidR="00610B65" w:rsidRPr="00800CB1">
        <w:rPr>
          <w:rStyle w:val="BookTitle"/>
          <w:rFonts w:ascii="Vijaya" w:eastAsia="Yu Gothic UI" w:hAnsi="Vijaya" w:cs="Vijaya"/>
          <w:b w:val="0"/>
          <w:bCs w:val="0"/>
          <w:i w:val="0"/>
          <w:iCs w:val="0"/>
        </w:rPr>
        <w:t xml:space="preserve"> for Jira</w:t>
      </w:r>
    </w:p>
    <w:p w14:paraId="65C2E672" w14:textId="77777777" w:rsidR="00AB2CDE" w:rsidRPr="00800CB1" w:rsidRDefault="00AB2CDE" w:rsidP="00552031">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         8)Tempo Timesheet</w:t>
      </w:r>
    </w:p>
    <w:p w14:paraId="010F96F5" w14:textId="77777777" w:rsidR="00202C60" w:rsidRPr="00800CB1" w:rsidRDefault="00202C60" w:rsidP="00177844">
      <w:pPr>
        <w:pStyle w:val="ListParagraph"/>
        <w:rPr>
          <w:rStyle w:val="BookTitle"/>
          <w:rFonts w:ascii="Vijaya" w:eastAsia="Yu Gothic UI" w:hAnsi="Vijaya" w:cs="Vijaya"/>
          <w:b w:val="0"/>
          <w:bCs w:val="0"/>
          <w:i w:val="0"/>
          <w:iCs w:val="0"/>
        </w:rPr>
      </w:pPr>
    </w:p>
    <w:p w14:paraId="4E1EEBED" w14:textId="77777777" w:rsidR="00202C60" w:rsidRPr="00800CB1" w:rsidRDefault="00202C60" w:rsidP="00177844">
      <w:pPr>
        <w:pStyle w:val="ListParagraph"/>
        <w:numPr>
          <w:ilvl w:val="0"/>
          <w:numId w:val="26"/>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Experience in setting up Service Desk for th</w:t>
      </w:r>
      <w:r w:rsidR="00D23DF5" w:rsidRPr="00800CB1">
        <w:rPr>
          <w:rStyle w:val="BookTitle"/>
          <w:rFonts w:ascii="Vijaya" w:eastAsia="Yu Gothic UI" w:hAnsi="Vijaya" w:cs="Vijaya"/>
          <w:b w:val="0"/>
          <w:bCs w:val="0"/>
          <w:i w:val="0"/>
          <w:iCs w:val="0"/>
        </w:rPr>
        <w:t>e Organization as a ticketing.</w:t>
      </w:r>
    </w:p>
    <w:p w14:paraId="134DC269" w14:textId="77777777" w:rsidR="00314DD6" w:rsidRPr="00800CB1" w:rsidRDefault="00C278C3" w:rsidP="00177844">
      <w:pPr>
        <w:pStyle w:val="ListParagraph"/>
        <w:numPr>
          <w:ilvl w:val="0"/>
          <w:numId w:val="26"/>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Excellent analytical and logical programming skills with a good understanding at the conceptual level and possess excellent presentation, interpersonal skills with a strong desire to achieve specified goals. </w:t>
      </w:r>
    </w:p>
    <w:p w14:paraId="2927F6E2" w14:textId="77777777" w:rsidR="00AB2CDE" w:rsidRPr="00800CB1" w:rsidRDefault="00AB2CDE" w:rsidP="00AB2CDE">
      <w:pPr>
        <w:rPr>
          <w:rStyle w:val="BookTitle"/>
          <w:rFonts w:ascii="Vijaya" w:eastAsia="Yu Gothic UI" w:hAnsi="Vijaya" w:cs="Vijaya"/>
          <w:b w:val="0"/>
          <w:bCs w:val="0"/>
          <w:i w:val="0"/>
          <w:iCs w:val="0"/>
        </w:rPr>
      </w:pPr>
    </w:p>
    <w:p w14:paraId="7D37138A" w14:textId="77777777" w:rsidR="00AB2CDE" w:rsidRPr="00800CB1" w:rsidRDefault="00AB2CDE" w:rsidP="00AB2CDE">
      <w:pPr>
        <w:rPr>
          <w:rStyle w:val="BookTitle"/>
          <w:rFonts w:ascii="Vijaya" w:eastAsia="Yu Gothic UI" w:hAnsi="Vijaya" w:cs="Vijaya"/>
          <w:b w:val="0"/>
          <w:bCs w:val="0"/>
          <w:i w:val="0"/>
          <w:iCs w:val="0"/>
        </w:rPr>
      </w:pPr>
    </w:p>
    <w:p w14:paraId="44F5945C" w14:textId="77777777" w:rsidR="00AB2CDE" w:rsidRPr="00800CB1" w:rsidRDefault="00AB2CDE" w:rsidP="00AB2CDE">
      <w:pPr>
        <w:rPr>
          <w:rStyle w:val="BookTitle"/>
          <w:rFonts w:ascii="Vijaya" w:eastAsia="Yu Gothic UI" w:hAnsi="Vijaya" w:cs="Vijaya"/>
          <w:b w:val="0"/>
          <w:bCs w:val="0"/>
          <w:i w:val="0"/>
          <w:iCs w:val="0"/>
        </w:rPr>
      </w:pPr>
    </w:p>
    <w:p w14:paraId="1C4977BF" w14:textId="77777777" w:rsidR="00AB2CDE" w:rsidRPr="00800CB1" w:rsidRDefault="00AB2CDE" w:rsidP="00AB2CDE">
      <w:pPr>
        <w:rPr>
          <w:rStyle w:val="BookTitle"/>
          <w:rFonts w:ascii="Vijaya" w:eastAsia="Yu Gothic UI" w:hAnsi="Vijaya" w:cs="Vijaya"/>
          <w:b w:val="0"/>
          <w:bCs w:val="0"/>
          <w:i w:val="0"/>
          <w:iCs w:val="0"/>
        </w:rPr>
      </w:pPr>
    </w:p>
    <w:p w14:paraId="4983AA8F" w14:textId="77777777" w:rsidR="00AB2CDE" w:rsidRPr="00800CB1" w:rsidRDefault="00AB2CDE" w:rsidP="00AB2CDE">
      <w:pPr>
        <w:rPr>
          <w:rStyle w:val="BookTitle"/>
          <w:rFonts w:ascii="Vijaya" w:eastAsia="Yu Gothic UI" w:hAnsi="Vijaya" w:cs="Vijaya"/>
          <w:b w:val="0"/>
          <w:bCs w:val="0"/>
          <w:i w:val="0"/>
          <w:iCs w:val="0"/>
        </w:rPr>
      </w:pPr>
    </w:p>
    <w:p w14:paraId="5B33176D" w14:textId="77777777" w:rsidR="00AB2CDE" w:rsidRPr="00800CB1" w:rsidRDefault="00AB2CDE" w:rsidP="00AB2CDE">
      <w:pPr>
        <w:rPr>
          <w:rStyle w:val="BookTitle"/>
          <w:rFonts w:ascii="Vijaya" w:eastAsia="Yu Gothic UI" w:hAnsi="Vijaya" w:cs="Vijaya"/>
          <w:b w:val="0"/>
          <w:bCs w:val="0"/>
          <w:i w:val="0"/>
          <w:iCs w:val="0"/>
        </w:rPr>
      </w:pPr>
    </w:p>
    <w:p w14:paraId="52168484" w14:textId="77777777" w:rsidR="00AB2CDE" w:rsidRPr="00800CB1" w:rsidRDefault="00AB2CDE" w:rsidP="00AB2CDE">
      <w:pPr>
        <w:rPr>
          <w:rStyle w:val="BookTitle"/>
          <w:rFonts w:ascii="Vijaya" w:eastAsia="Yu Gothic UI" w:hAnsi="Vijaya" w:cs="Vijaya"/>
          <w:b w:val="0"/>
          <w:bCs w:val="0"/>
          <w:i w:val="0"/>
          <w:iCs w:val="0"/>
        </w:rPr>
      </w:pPr>
    </w:p>
    <w:p w14:paraId="44E6A693" w14:textId="77777777" w:rsidR="005360A4" w:rsidRPr="00800CB1" w:rsidRDefault="005360A4" w:rsidP="00177844">
      <w:pPr>
        <w:pStyle w:val="ListParagraph"/>
        <w:rPr>
          <w:rStyle w:val="BookTitle"/>
          <w:rFonts w:ascii="Vijaya" w:eastAsia="Yu Gothic UI" w:hAnsi="Vijaya" w:cs="Vijaya"/>
          <w:b w:val="0"/>
          <w:bCs w:val="0"/>
          <w:i w:val="0"/>
          <w:iCs w:val="0"/>
        </w:rPr>
      </w:pPr>
    </w:p>
    <w:p w14:paraId="5F914173" w14:textId="77777777" w:rsidR="00177844" w:rsidRPr="00800CB1" w:rsidRDefault="00177844" w:rsidP="00177844">
      <w:pPr>
        <w:pStyle w:val="ListParagraph"/>
        <w:rPr>
          <w:rStyle w:val="BookTitle"/>
          <w:rFonts w:ascii="Vijaya" w:eastAsia="Yu Gothic UI" w:hAnsi="Vijaya" w:cs="Vijaya"/>
          <w:b w:val="0"/>
          <w:bCs w:val="0"/>
          <w:i w:val="0"/>
          <w:iCs w:val="0"/>
          <w:highlight w:val="cyan"/>
        </w:rPr>
      </w:pPr>
    </w:p>
    <w:p w14:paraId="6288AFC4" w14:textId="77777777" w:rsidR="00177844" w:rsidRPr="00800CB1" w:rsidRDefault="00177844" w:rsidP="00177844">
      <w:pPr>
        <w:pStyle w:val="ListParagraph"/>
        <w:rPr>
          <w:rStyle w:val="BookTitle"/>
          <w:rFonts w:ascii="Vijaya" w:eastAsia="Yu Gothic UI" w:hAnsi="Vijaya" w:cs="Vijaya"/>
          <w:b w:val="0"/>
          <w:bCs w:val="0"/>
          <w:i w:val="0"/>
          <w:iCs w:val="0"/>
          <w:highlight w:val="cyan"/>
        </w:rPr>
      </w:pPr>
    </w:p>
    <w:p w14:paraId="30CBEDFC" w14:textId="77777777" w:rsidR="00177844" w:rsidRPr="00800CB1" w:rsidRDefault="00177844" w:rsidP="00177844">
      <w:pPr>
        <w:pStyle w:val="ListParagraph"/>
        <w:rPr>
          <w:rStyle w:val="BookTitle"/>
          <w:rFonts w:ascii="Vijaya" w:eastAsia="Yu Gothic UI" w:hAnsi="Vijaya" w:cs="Vijaya"/>
          <w:b w:val="0"/>
          <w:bCs w:val="0"/>
          <w:i w:val="0"/>
          <w:iCs w:val="0"/>
          <w:highlight w:val="cyan"/>
        </w:rPr>
      </w:pPr>
    </w:p>
    <w:p w14:paraId="1A75B916" w14:textId="77777777" w:rsidR="00177844" w:rsidRPr="00800CB1" w:rsidRDefault="00177844" w:rsidP="00177844">
      <w:pPr>
        <w:pStyle w:val="ListParagraph"/>
        <w:rPr>
          <w:rStyle w:val="BookTitle"/>
          <w:rFonts w:ascii="Vijaya" w:eastAsia="Yu Gothic UI" w:hAnsi="Vijaya" w:cs="Vijaya"/>
          <w:b w:val="0"/>
          <w:bCs w:val="0"/>
          <w:i w:val="0"/>
          <w:iCs w:val="0"/>
          <w:highlight w:val="cyan"/>
        </w:rPr>
      </w:pPr>
    </w:p>
    <w:p w14:paraId="314A40FB" w14:textId="77777777" w:rsidR="00A14E13" w:rsidRPr="00800CB1" w:rsidRDefault="00A14E13" w:rsidP="00AB2CDE">
      <w:pPr>
        <w:pStyle w:val="ListParagraph"/>
        <w:shd w:val="clear" w:color="auto" w:fill="FFFFFF" w:themeFill="background1"/>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u w:val="single"/>
        </w:rPr>
        <w:t>Technical Proficiencies</w:t>
      </w:r>
      <w:r w:rsidRPr="00800CB1">
        <w:rPr>
          <w:rStyle w:val="BookTitle"/>
          <w:rFonts w:ascii="Vijaya" w:eastAsia="Yu Gothic UI" w:hAnsi="Vijaya" w:cs="Vijaya"/>
          <w:b w:val="0"/>
          <w:bCs w:val="0"/>
          <w:i w:val="0"/>
          <w:iCs w:val="0"/>
        </w:rPr>
        <w:t>:</w:t>
      </w:r>
    </w:p>
    <w:p w14:paraId="08ABBBAC" w14:textId="77777777" w:rsidR="007B3BCA" w:rsidRPr="00800CB1" w:rsidRDefault="007B3BCA" w:rsidP="00177844">
      <w:pPr>
        <w:pStyle w:val="ListParagraph"/>
        <w:rPr>
          <w:rStyle w:val="BookTitle"/>
          <w:rFonts w:ascii="Vijaya" w:eastAsia="Yu Gothic UI" w:hAnsi="Vijaya" w:cs="Vijaya"/>
          <w:b w:val="0"/>
          <w:bCs w:val="0"/>
          <w:i w:val="0"/>
          <w:iCs w:val="0"/>
        </w:rPr>
      </w:pPr>
    </w:p>
    <w:tbl>
      <w:tblPr>
        <w:tblW w:w="0" w:type="auto"/>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6527"/>
      </w:tblGrid>
      <w:tr w:rsidR="003B4A6B" w:rsidRPr="00800CB1" w14:paraId="16F1EB4B" w14:textId="77777777" w:rsidTr="0028567F">
        <w:tc>
          <w:tcPr>
            <w:tcW w:w="2718" w:type="dxa"/>
            <w:shd w:val="clear" w:color="auto" w:fill="auto"/>
          </w:tcPr>
          <w:p w14:paraId="3F4B6AD5" w14:textId="77777777" w:rsidR="003B4A6B" w:rsidRPr="00800CB1" w:rsidRDefault="003B4A6B"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Tools</w:t>
            </w:r>
          </w:p>
        </w:tc>
        <w:tc>
          <w:tcPr>
            <w:tcW w:w="6527" w:type="dxa"/>
            <w:shd w:val="clear" w:color="auto" w:fill="auto"/>
          </w:tcPr>
          <w:p w14:paraId="4B4E53CE" w14:textId="77777777" w:rsidR="003B4A6B" w:rsidRPr="00800CB1" w:rsidRDefault="00C356C2"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JIRA, Confluence, </w:t>
            </w:r>
            <w:r w:rsidR="003B4A6B" w:rsidRPr="00800CB1">
              <w:rPr>
                <w:rStyle w:val="BookTitle"/>
                <w:rFonts w:ascii="Vijaya" w:eastAsia="Yu Gothic UI" w:hAnsi="Vijaya" w:cs="Vijaya"/>
                <w:b w:val="0"/>
                <w:bCs w:val="0"/>
                <w:i w:val="0"/>
                <w:iCs w:val="0"/>
              </w:rPr>
              <w:t>Crowd,</w:t>
            </w:r>
            <w:r w:rsidRPr="00800CB1">
              <w:rPr>
                <w:rStyle w:val="BookTitle"/>
                <w:rFonts w:ascii="Vijaya" w:eastAsia="Yu Gothic UI" w:hAnsi="Vijaya" w:cs="Vijaya"/>
                <w:b w:val="0"/>
                <w:bCs w:val="0"/>
                <w:i w:val="0"/>
                <w:iCs w:val="0"/>
              </w:rPr>
              <w:t xml:space="preserve"> Bitbucket,</w:t>
            </w:r>
            <w:r w:rsidR="003B4A6B" w:rsidRPr="00800CB1">
              <w:rPr>
                <w:rStyle w:val="BookTitle"/>
                <w:rFonts w:ascii="Vijaya" w:eastAsia="Yu Gothic UI" w:hAnsi="Vijaya" w:cs="Vijaya"/>
                <w:b w:val="0"/>
                <w:bCs w:val="0"/>
                <w:i w:val="0"/>
                <w:iCs w:val="0"/>
              </w:rPr>
              <w:t xml:space="preserve"> Jira Service Desk, </w:t>
            </w:r>
            <w:proofErr w:type="spellStart"/>
            <w:proofErr w:type="gramStart"/>
            <w:r w:rsidR="003B4A6B" w:rsidRPr="00800CB1">
              <w:rPr>
                <w:rStyle w:val="BookTitle"/>
                <w:rFonts w:ascii="Vijaya" w:eastAsia="Yu Gothic UI" w:hAnsi="Vijaya" w:cs="Vijaya"/>
                <w:b w:val="0"/>
                <w:bCs w:val="0"/>
                <w:i w:val="0"/>
                <w:iCs w:val="0"/>
              </w:rPr>
              <w:t>Hipchat</w:t>
            </w:r>
            <w:proofErr w:type="spellEnd"/>
            <w:r w:rsidR="003B4A6B" w:rsidRPr="00800CB1">
              <w:rPr>
                <w:rStyle w:val="BookTitle"/>
                <w:rFonts w:ascii="Vijaya" w:eastAsia="Yu Gothic UI" w:hAnsi="Vijaya" w:cs="Vijaya"/>
                <w:b w:val="0"/>
                <w:bCs w:val="0"/>
                <w:i w:val="0"/>
                <w:iCs w:val="0"/>
              </w:rPr>
              <w:t xml:space="preserve">,  </w:t>
            </w:r>
            <w:proofErr w:type="spellStart"/>
            <w:r w:rsidR="003B4A6B" w:rsidRPr="00800CB1">
              <w:rPr>
                <w:rStyle w:val="BookTitle"/>
                <w:rFonts w:ascii="Vijaya" w:eastAsia="Yu Gothic UI" w:hAnsi="Vijaya" w:cs="Vijaya"/>
                <w:b w:val="0"/>
                <w:bCs w:val="0"/>
                <w:i w:val="0"/>
                <w:iCs w:val="0"/>
              </w:rPr>
              <w:t>GIT</w:t>
            </w:r>
            <w:proofErr w:type="gramEnd"/>
            <w:r w:rsidR="003B4A6B" w:rsidRPr="00800CB1">
              <w:rPr>
                <w:rStyle w:val="BookTitle"/>
                <w:rFonts w:ascii="Vijaya" w:eastAsia="Yu Gothic UI" w:hAnsi="Vijaya" w:cs="Vijaya"/>
                <w:b w:val="0"/>
                <w:bCs w:val="0"/>
                <w:i w:val="0"/>
                <w:iCs w:val="0"/>
              </w:rPr>
              <w:t>,</w:t>
            </w:r>
            <w:r w:rsidRPr="00800CB1">
              <w:rPr>
                <w:rStyle w:val="BookTitle"/>
                <w:rFonts w:ascii="Vijaya" w:eastAsia="Yu Gothic UI" w:hAnsi="Vijaya" w:cs="Vijaya"/>
                <w:b w:val="0"/>
                <w:bCs w:val="0"/>
                <w:i w:val="0"/>
                <w:iCs w:val="0"/>
              </w:rPr>
              <w:t>GitHub</w:t>
            </w:r>
            <w:proofErr w:type="spellEnd"/>
            <w:r w:rsidRPr="00800CB1">
              <w:rPr>
                <w:rStyle w:val="BookTitle"/>
                <w:rFonts w:ascii="Vijaya" w:eastAsia="Yu Gothic UI" w:hAnsi="Vijaya" w:cs="Vijaya"/>
                <w:b w:val="0"/>
                <w:bCs w:val="0"/>
                <w:i w:val="0"/>
                <w:iCs w:val="0"/>
              </w:rPr>
              <w:t>,</w:t>
            </w:r>
            <w:r w:rsidR="003B4A6B" w:rsidRPr="00800CB1">
              <w:rPr>
                <w:rStyle w:val="BookTitle"/>
                <w:rFonts w:ascii="Vijaya" w:eastAsia="Yu Gothic UI" w:hAnsi="Vijaya" w:cs="Vijaya"/>
                <w:b w:val="0"/>
                <w:bCs w:val="0"/>
                <w:i w:val="0"/>
                <w:iCs w:val="0"/>
              </w:rPr>
              <w:t xml:space="preserve"> Crucible/</w:t>
            </w:r>
            <w:proofErr w:type="spellStart"/>
            <w:r w:rsidR="003B4A6B" w:rsidRPr="00800CB1">
              <w:rPr>
                <w:rStyle w:val="BookTitle"/>
                <w:rFonts w:ascii="Vijaya" w:eastAsia="Yu Gothic UI" w:hAnsi="Vijaya" w:cs="Vijaya"/>
                <w:b w:val="0"/>
                <w:bCs w:val="0"/>
                <w:i w:val="0"/>
                <w:iCs w:val="0"/>
              </w:rPr>
              <w:t>FishEye</w:t>
            </w:r>
            <w:proofErr w:type="spellEnd"/>
            <w:r w:rsidRPr="00800CB1">
              <w:rPr>
                <w:rStyle w:val="BookTitle"/>
                <w:rFonts w:ascii="Vijaya" w:eastAsia="Yu Gothic UI" w:hAnsi="Vijaya" w:cs="Vijaya"/>
                <w:b w:val="0"/>
                <w:bCs w:val="0"/>
                <w:i w:val="0"/>
                <w:iCs w:val="0"/>
              </w:rPr>
              <w:t>.</w:t>
            </w:r>
          </w:p>
        </w:tc>
      </w:tr>
      <w:tr w:rsidR="003B4A6B" w:rsidRPr="00800CB1" w14:paraId="36715169" w14:textId="77777777" w:rsidTr="0028567F">
        <w:tc>
          <w:tcPr>
            <w:tcW w:w="2718" w:type="dxa"/>
            <w:shd w:val="clear" w:color="auto" w:fill="auto"/>
          </w:tcPr>
          <w:p w14:paraId="59DC4D79" w14:textId="77777777" w:rsidR="003B4A6B" w:rsidRPr="00800CB1" w:rsidRDefault="003B4A6B"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Operating Systems</w:t>
            </w:r>
          </w:p>
        </w:tc>
        <w:tc>
          <w:tcPr>
            <w:tcW w:w="6527" w:type="dxa"/>
            <w:shd w:val="clear" w:color="auto" w:fill="auto"/>
          </w:tcPr>
          <w:p w14:paraId="739501C1" w14:textId="77777777" w:rsidR="003B4A6B" w:rsidRPr="00800CB1" w:rsidRDefault="003B4A6B"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Linux, Windows</w:t>
            </w:r>
          </w:p>
        </w:tc>
      </w:tr>
      <w:tr w:rsidR="003B4A6B" w:rsidRPr="00800CB1" w14:paraId="73E631F8" w14:textId="77777777" w:rsidTr="0028567F">
        <w:tc>
          <w:tcPr>
            <w:tcW w:w="2718" w:type="dxa"/>
            <w:shd w:val="clear" w:color="auto" w:fill="auto"/>
          </w:tcPr>
          <w:p w14:paraId="344CEC35" w14:textId="77777777" w:rsidR="003B4A6B" w:rsidRPr="00800CB1" w:rsidRDefault="003B4A6B"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Databases</w:t>
            </w:r>
          </w:p>
        </w:tc>
        <w:tc>
          <w:tcPr>
            <w:tcW w:w="6527" w:type="dxa"/>
            <w:shd w:val="clear" w:color="auto" w:fill="auto"/>
          </w:tcPr>
          <w:p w14:paraId="060E768A" w14:textId="77777777" w:rsidR="003B4A6B" w:rsidRPr="00800CB1" w:rsidRDefault="00FE390E"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Oracle, MySQL </w:t>
            </w:r>
            <w:r w:rsidR="006125E4" w:rsidRPr="00800CB1">
              <w:rPr>
                <w:rStyle w:val="BookTitle"/>
                <w:rFonts w:ascii="Vijaya" w:eastAsia="Yu Gothic UI" w:hAnsi="Vijaya" w:cs="Vijaya"/>
                <w:b w:val="0"/>
                <w:bCs w:val="0"/>
                <w:i w:val="0"/>
                <w:iCs w:val="0"/>
              </w:rPr>
              <w:t>and</w:t>
            </w:r>
            <w:r w:rsidR="003B4A6B" w:rsidRPr="00800CB1">
              <w:rPr>
                <w:rStyle w:val="BookTitle"/>
                <w:rFonts w:ascii="Vijaya" w:eastAsia="Yu Gothic UI" w:hAnsi="Vijaya" w:cs="Vijaya"/>
                <w:b w:val="0"/>
                <w:bCs w:val="0"/>
                <w:i w:val="0"/>
                <w:iCs w:val="0"/>
              </w:rPr>
              <w:t xml:space="preserve"> PostgreSQL</w:t>
            </w:r>
          </w:p>
        </w:tc>
      </w:tr>
      <w:tr w:rsidR="003B4A6B" w:rsidRPr="00800CB1" w14:paraId="60B154BE" w14:textId="77777777" w:rsidTr="0028567F">
        <w:tc>
          <w:tcPr>
            <w:tcW w:w="2718" w:type="dxa"/>
            <w:shd w:val="clear" w:color="auto" w:fill="auto"/>
          </w:tcPr>
          <w:p w14:paraId="6117ECE1" w14:textId="77777777" w:rsidR="003B4A6B" w:rsidRPr="00800CB1" w:rsidRDefault="003B4A6B"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Application Servers</w:t>
            </w:r>
          </w:p>
        </w:tc>
        <w:tc>
          <w:tcPr>
            <w:tcW w:w="6527" w:type="dxa"/>
            <w:shd w:val="clear" w:color="auto" w:fill="auto"/>
          </w:tcPr>
          <w:p w14:paraId="6DE76241" w14:textId="77777777" w:rsidR="003B4A6B" w:rsidRPr="00800CB1" w:rsidRDefault="003B4A6B"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Apache Tomcat</w:t>
            </w:r>
          </w:p>
        </w:tc>
      </w:tr>
      <w:tr w:rsidR="003B4A6B" w:rsidRPr="00800CB1" w14:paraId="48D63626" w14:textId="77777777" w:rsidTr="0028567F">
        <w:tc>
          <w:tcPr>
            <w:tcW w:w="2718" w:type="dxa"/>
            <w:shd w:val="clear" w:color="auto" w:fill="auto"/>
          </w:tcPr>
          <w:p w14:paraId="0E0CE40E" w14:textId="77777777" w:rsidR="003B4A6B" w:rsidRPr="00800CB1" w:rsidRDefault="003B4A6B"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Documentation Tools</w:t>
            </w:r>
          </w:p>
        </w:tc>
        <w:tc>
          <w:tcPr>
            <w:tcW w:w="6527" w:type="dxa"/>
            <w:shd w:val="clear" w:color="auto" w:fill="auto"/>
          </w:tcPr>
          <w:p w14:paraId="1F959733" w14:textId="77777777" w:rsidR="003B4A6B" w:rsidRPr="00800CB1" w:rsidRDefault="00FE390E"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MS </w:t>
            </w:r>
            <w:proofErr w:type="spellStart"/>
            <w:proofErr w:type="gramStart"/>
            <w:r w:rsidRPr="00800CB1">
              <w:rPr>
                <w:rStyle w:val="BookTitle"/>
                <w:rFonts w:ascii="Vijaya" w:eastAsia="Yu Gothic UI" w:hAnsi="Vijaya" w:cs="Vijaya"/>
                <w:b w:val="0"/>
                <w:bCs w:val="0"/>
                <w:i w:val="0"/>
                <w:iCs w:val="0"/>
              </w:rPr>
              <w:t>Office,</w:t>
            </w:r>
            <w:r w:rsidR="003B4A6B" w:rsidRPr="00800CB1">
              <w:rPr>
                <w:rStyle w:val="BookTitle"/>
                <w:rFonts w:ascii="Vijaya" w:eastAsia="Yu Gothic UI" w:hAnsi="Vijaya" w:cs="Vijaya"/>
                <w:b w:val="0"/>
                <w:bCs w:val="0"/>
                <w:i w:val="0"/>
                <w:iCs w:val="0"/>
              </w:rPr>
              <w:t>Adobe</w:t>
            </w:r>
            <w:proofErr w:type="spellEnd"/>
            <w:proofErr w:type="gramEnd"/>
            <w:r w:rsidR="003B4A6B" w:rsidRPr="00800CB1">
              <w:rPr>
                <w:rStyle w:val="BookTitle"/>
                <w:rFonts w:ascii="Vijaya" w:eastAsia="Yu Gothic UI" w:hAnsi="Vijaya" w:cs="Vijaya"/>
                <w:b w:val="0"/>
                <w:bCs w:val="0"/>
                <w:i w:val="0"/>
                <w:iCs w:val="0"/>
              </w:rPr>
              <w:t xml:space="preserve"> Tools</w:t>
            </w:r>
          </w:p>
        </w:tc>
      </w:tr>
    </w:tbl>
    <w:p w14:paraId="5CE8399A" w14:textId="77777777" w:rsidR="0028567F" w:rsidRPr="00800CB1" w:rsidRDefault="0028567F" w:rsidP="00177844">
      <w:pPr>
        <w:pStyle w:val="ListParagraph"/>
        <w:rPr>
          <w:rStyle w:val="BookTitle"/>
          <w:rFonts w:ascii="Vijaya" w:eastAsia="Yu Gothic UI" w:hAnsi="Vijaya" w:cs="Vijaya"/>
          <w:b w:val="0"/>
          <w:bCs w:val="0"/>
          <w:i w:val="0"/>
          <w:iCs w:val="0"/>
          <w:highlight w:val="cyan"/>
        </w:rPr>
      </w:pPr>
    </w:p>
    <w:p w14:paraId="53F6B511" w14:textId="77777777" w:rsidR="00314DD6" w:rsidRPr="00800CB1" w:rsidRDefault="00314DD6" w:rsidP="00177844">
      <w:pPr>
        <w:pStyle w:val="ListParagraph"/>
        <w:rPr>
          <w:rStyle w:val="BookTitle"/>
          <w:rFonts w:ascii="Vijaya" w:eastAsia="Yu Gothic UI" w:hAnsi="Vijaya" w:cs="Vijaya"/>
          <w:b w:val="0"/>
          <w:bCs w:val="0"/>
          <w:i w:val="0"/>
          <w:iCs w:val="0"/>
          <w:u w:val="single"/>
        </w:rPr>
      </w:pPr>
      <w:r w:rsidRPr="00800CB1">
        <w:rPr>
          <w:rStyle w:val="BookTitle"/>
          <w:rFonts w:ascii="Vijaya" w:eastAsia="Yu Gothic UI" w:hAnsi="Vijaya" w:cs="Vijaya"/>
          <w:b w:val="0"/>
          <w:bCs w:val="0"/>
          <w:i w:val="0"/>
          <w:iCs w:val="0"/>
          <w:u w:val="single"/>
        </w:rPr>
        <w:t>Professional Experience:</w:t>
      </w:r>
    </w:p>
    <w:p w14:paraId="3A8D2B23" w14:textId="77777777" w:rsidR="00AB2CDE" w:rsidRPr="00800CB1" w:rsidRDefault="00AB2CDE" w:rsidP="00177844">
      <w:pPr>
        <w:pStyle w:val="ListParagraph"/>
        <w:rPr>
          <w:rStyle w:val="BookTitle"/>
          <w:rFonts w:ascii="Vijaya" w:eastAsia="Yu Gothic UI" w:hAnsi="Vijaya" w:cs="Vijaya"/>
          <w:b w:val="0"/>
          <w:bCs w:val="0"/>
          <w:i w:val="0"/>
          <w:iCs w:val="0"/>
        </w:rPr>
      </w:pPr>
    </w:p>
    <w:p w14:paraId="54BCAF03" w14:textId="77777777" w:rsidR="00FE5C1B" w:rsidRPr="00800CB1" w:rsidRDefault="00382B8F"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Currently Working as Sr. Jira Administrator in </w:t>
      </w:r>
      <w:r w:rsidR="002B7B29" w:rsidRPr="00800CB1">
        <w:rPr>
          <w:rStyle w:val="BookTitle"/>
          <w:rFonts w:ascii="Vijaya" w:eastAsia="Yu Gothic UI" w:hAnsi="Vijaya" w:cs="Vijaya"/>
          <w:b w:val="0"/>
          <w:bCs w:val="0"/>
          <w:i w:val="0"/>
          <w:iCs w:val="0"/>
        </w:rPr>
        <w:t>Intrinsic Infotech Pvt Ltd. Mumbai</w:t>
      </w:r>
      <w:r w:rsidRPr="00800CB1">
        <w:rPr>
          <w:rStyle w:val="BookTitle"/>
          <w:rFonts w:ascii="Vijaya" w:eastAsia="Yu Gothic UI" w:hAnsi="Vijaya" w:cs="Vijaya"/>
          <w:b w:val="0"/>
          <w:bCs w:val="0"/>
          <w:i w:val="0"/>
          <w:iCs w:val="0"/>
        </w:rPr>
        <w:t xml:space="preserve"> from </w:t>
      </w:r>
      <w:r w:rsidR="002B7B29" w:rsidRPr="00800CB1">
        <w:rPr>
          <w:rStyle w:val="BookTitle"/>
          <w:rFonts w:ascii="Vijaya" w:eastAsia="Yu Gothic UI" w:hAnsi="Vijaya" w:cs="Vijaya"/>
          <w:b w:val="0"/>
          <w:bCs w:val="0"/>
          <w:i w:val="0"/>
          <w:iCs w:val="0"/>
        </w:rPr>
        <w:t>September 201</w:t>
      </w:r>
      <w:r w:rsidR="00FE5C1B" w:rsidRPr="00800CB1">
        <w:rPr>
          <w:rStyle w:val="BookTitle"/>
          <w:rFonts w:ascii="Vijaya" w:eastAsia="Yu Gothic UI" w:hAnsi="Vijaya" w:cs="Vijaya"/>
          <w:b w:val="0"/>
          <w:bCs w:val="0"/>
          <w:i w:val="0"/>
          <w:iCs w:val="0"/>
        </w:rPr>
        <w:t>4</w:t>
      </w:r>
      <w:r w:rsidRPr="00800CB1">
        <w:rPr>
          <w:rStyle w:val="BookTitle"/>
          <w:rFonts w:ascii="Vijaya" w:eastAsia="Yu Gothic UI" w:hAnsi="Vijaya" w:cs="Vijaya"/>
          <w:b w:val="0"/>
          <w:bCs w:val="0"/>
          <w:i w:val="0"/>
          <w:iCs w:val="0"/>
        </w:rPr>
        <w:t xml:space="preserve"> to till date</w:t>
      </w:r>
    </w:p>
    <w:p w14:paraId="6592E300" w14:textId="77777777" w:rsidR="00314DD6" w:rsidRPr="00800CB1" w:rsidRDefault="00314DD6" w:rsidP="00177844">
      <w:pPr>
        <w:pStyle w:val="ListParagraph"/>
        <w:rPr>
          <w:rStyle w:val="BookTitle"/>
          <w:rFonts w:ascii="Vijaya" w:eastAsia="Yu Gothic UI" w:hAnsi="Vijaya" w:cs="Vijaya"/>
          <w:b w:val="0"/>
          <w:bCs w:val="0"/>
          <w:i w:val="0"/>
          <w:iCs w:val="0"/>
        </w:rPr>
      </w:pPr>
    </w:p>
    <w:p w14:paraId="4F1B59D4" w14:textId="77777777" w:rsidR="00314DD6" w:rsidRPr="00800CB1" w:rsidRDefault="00314DD6"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u w:val="single"/>
        </w:rPr>
        <w:t>Academic Profile</w:t>
      </w:r>
      <w:r w:rsidRPr="00800CB1">
        <w:rPr>
          <w:rStyle w:val="BookTitle"/>
          <w:rFonts w:ascii="Vijaya" w:eastAsia="Yu Gothic UI" w:hAnsi="Vijaya" w:cs="Vijaya"/>
          <w:b w:val="0"/>
          <w:bCs w:val="0"/>
          <w:i w:val="0"/>
          <w:iCs w:val="0"/>
        </w:rPr>
        <w:t>:</w:t>
      </w:r>
    </w:p>
    <w:p w14:paraId="67520A42" w14:textId="77777777" w:rsidR="00AB2CDE" w:rsidRPr="00800CB1" w:rsidRDefault="00AB2CDE" w:rsidP="00177844">
      <w:pPr>
        <w:pStyle w:val="ListParagraph"/>
        <w:rPr>
          <w:rStyle w:val="BookTitle"/>
          <w:rFonts w:ascii="Vijaya" w:eastAsia="Yu Gothic UI" w:hAnsi="Vijaya" w:cs="Vijaya"/>
          <w:b w:val="0"/>
          <w:bCs w:val="0"/>
          <w:i w:val="0"/>
          <w:iCs w:val="0"/>
        </w:rPr>
      </w:pPr>
    </w:p>
    <w:p w14:paraId="51606390" w14:textId="77777777" w:rsidR="00314DD6" w:rsidRPr="00800CB1" w:rsidRDefault="00FB7E31"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Bachelor of Science from </w:t>
      </w:r>
      <w:r w:rsidR="00FE5C1B" w:rsidRPr="00800CB1">
        <w:rPr>
          <w:rStyle w:val="BookTitle"/>
          <w:rFonts w:ascii="Vijaya" w:eastAsia="Yu Gothic UI" w:hAnsi="Vijaya" w:cs="Vijaya"/>
          <w:b w:val="0"/>
          <w:bCs w:val="0"/>
          <w:i w:val="0"/>
          <w:iCs w:val="0"/>
        </w:rPr>
        <w:t>Andhra</w:t>
      </w:r>
      <w:r w:rsidRPr="00800CB1">
        <w:rPr>
          <w:rStyle w:val="BookTitle"/>
          <w:rFonts w:ascii="Vijaya" w:eastAsia="Yu Gothic UI" w:hAnsi="Vijaya" w:cs="Vijaya"/>
          <w:b w:val="0"/>
          <w:bCs w:val="0"/>
          <w:i w:val="0"/>
          <w:iCs w:val="0"/>
        </w:rPr>
        <w:t xml:space="preserve"> University, </w:t>
      </w:r>
      <w:r w:rsidR="00FE5C1B" w:rsidRPr="00800CB1">
        <w:rPr>
          <w:rStyle w:val="BookTitle"/>
          <w:rFonts w:ascii="Vijaya" w:eastAsia="Yu Gothic UI" w:hAnsi="Vijaya" w:cs="Vijaya"/>
          <w:b w:val="0"/>
          <w:bCs w:val="0"/>
          <w:i w:val="0"/>
          <w:iCs w:val="0"/>
        </w:rPr>
        <w:t>A.</w:t>
      </w:r>
      <w:proofErr w:type="gramStart"/>
      <w:r w:rsidR="00FE5C1B" w:rsidRPr="00800CB1">
        <w:rPr>
          <w:rStyle w:val="BookTitle"/>
          <w:rFonts w:ascii="Vijaya" w:eastAsia="Yu Gothic UI" w:hAnsi="Vijaya" w:cs="Vijaya"/>
          <w:b w:val="0"/>
          <w:bCs w:val="0"/>
          <w:i w:val="0"/>
          <w:iCs w:val="0"/>
        </w:rPr>
        <w:t>V.R</w:t>
      </w:r>
      <w:proofErr w:type="gramEnd"/>
      <w:r w:rsidR="00FE5C1B" w:rsidRPr="00800CB1">
        <w:rPr>
          <w:rStyle w:val="BookTitle"/>
          <w:rFonts w:ascii="Vijaya" w:eastAsia="Yu Gothic UI" w:hAnsi="Vijaya" w:cs="Vijaya"/>
          <w:b w:val="0"/>
          <w:bCs w:val="0"/>
          <w:i w:val="0"/>
          <w:iCs w:val="0"/>
        </w:rPr>
        <w:t>&amp;VPR DEGREE</w:t>
      </w:r>
      <w:r w:rsidRPr="00800CB1">
        <w:rPr>
          <w:rStyle w:val="BookTitle"/>
          <w:rFonts w:ascii="Vijaya" w:eastAsia="Yu Gothic UI" w:hAnsi="Vijaya" w:cs="Vijaya"/>
          <w:b w:val="0"/>
          <w:bCs w:val="0"/>
          <w:i w:val="0"/>
          <w:iCs w:val="0"/>
        </w:rPr>
        <w:t xml:space="preserve"> COLLEGE, </w:t>
      </w:r>
      <w:proofErr w:type="spellStart"/>
      <w:r w:rsidRPr="00800CB1">
        <w:rPr>
          <w:rStyle w:val="BookTitle"/>
          <w:rFonts w:ascii="Vijaya" w:eastAsia="Yu Gothic UI" w:hAnsi="Vijaya" w:cs="Vijaya"/>
          <w:b w:val="0"/>
          <w:bCs w:val="0"/>
          <w:i w:val="0"/>
          <w:iCs w:val="0"/>
        </w:rPr>
        <w:t>Ma</w:t>
      </w:r>
      <w:r w:rsidR="00FE5C1B" w:rsidRPr="00800CB1">
        <w:rPr>
          <w:rStyle w:val="BookTitle"/>
          <w:rFonts w:ascii="Vijaya" w:eastAsia="Yu Gothic UI" w:hAnsi="Vijaya" w:cs="Vijaya"/>
          <w:b w:val="0"/>
          <w:bCs w:val="0"/>
          <w:i w:val="0"/>
          <w:iCs w:val="0"/>
        </w:rPr>
        <w:t>ndapeta</w:t>
      </w:r>
      <w:proofErr w:type="spellEnd"/>
      <w:r w:rsidR="00FE5C1B" w:rsidRPr="00800CB1">
        <w:rPr>
          <w:rStyle w:val="BookTitle"/>
          <w:rFonts w:ascii="Vijaya" w:eastAsia="Yu Gothic UI" w:hAnsi="Vijaya" w:cs="Vijaya"/>
          <w:b w:val="0"/>
          <w:bCs w:val="0"/>
          <w:i w:val="0"/>
          <w:iCs w:val="0"/>
        </w:rPr>
        <w:t>,</w:t>
      </w:r>
      <w:r w:rsidR="00445660" w:rsidRPr="00800CB1">
        <w:rPr>
          <w:rStyle w:val="BookTitle"/>
          <w:rFonts w:ascii="Vijaya" w:eastAsia="Yu Gothic UI" w:hAnsi="Vijaya" w:cs="Vijaya"/>
          <w:b w:val="0"/>
          <w:bCs w:val="0"/>
          <w:i w:val="0"/>
          <w:iCs w:val="0"/>
        </w:rPr>
        <w:t xml:space="preserve"> E.G.DT,AP</w:t>
      </w:r>
      <w:r w:rsidR="00FE5C1B" w:rsidRPr="00800CB1">
        <w:rPr>
          <w:rStyle w:val="BookTitle"/>
          <w:rFonts w:ascii="Vijaya" w:eastAsia="Yu Gothic UI" w:hAnsi="Vijaya" w:cs="Vijaya"/>
          <w:b w:val="0"/>
          <w:bCs w:val="0"/>
          <w:i w:val="0"/>
          <w:iCs w:val="0"/>
        </w:rPr>
        <w:t xml:space="preserve"> </w:t>
      </w:r>
      <w:r w:rsidRPr="00800CB1">
        <w:rPr>
          <w:rStyle w:val="BookTitle"/>
          <w:rFonts w:ascii="Vijaya" w:eastAsia="Yu Gothic UI" w:hAnsi="Vijaya" w:cs="Vijaya"/>
          <w:b w:val="0"/>
          <w:bCs w:val="0"/>
          <w:i w:val="0"/>
          <w:iCs w:val="0"/>
        </w:rPr>
        <w:t xml:space="preserve"> (200</w:t>
      </w:r>
      <w:r w:rsidR="00FE5C1B" w:rsidRPr="00800CB1">
        <w:rPr>
          <w:rStyle w:val="BookTitle"/>
          <w:rFonts w:ascii="Vijaya" w:eastAsia="Yu Gothic UI" w:hAnsi="Vijaya" w:cs="Vijaya"/>
          <w:b w:val="0"/>
          <w:bCs w:val="0"/>
          <w:i w:val="0"/>
          <w:iCs w:val="0"/>
        </w:rPr>
        <w:t>7</w:t>
      </w:r>
      <w:r w:rsidRPr="00800CB1">
        <w:rPr>
          <w:rStyle w:val="BookTitle"/>
          <w:rFonts w:ascii="Vijaya" w:eastAsia="Yu Gothic UI" w:hAnsi="Vijaya" w:cs="Vijaya"/>
          <w:b w:val="0"/>
          <w:bCs w:val="0"/>
          <w:i w:val="0"/>
          <w:iCs w:val="0"/>
        </w:rPr>
        <w:t>-</w:t>
      </w:r>
      <w:r w:rsidR="00FE5C1B" w:rsidRPr="00800CB1">
        <w:rPr>
          <w:rStyle w:val="BookTitle"/>
          <w:rFonts w:ascii="Vijaya" w:eastAsia="Yu Gothic UI" w:hAnsi="Vijaya" w:cs="Vijaya"/>
          <w:b w:val="0"/>
          <w:bCs w:val="0"/>
          <w:i w:val="0"/>
          <w:iCs w:val="0"/>
        </w:rPr>
        <w:t>10</w:t>
      </w:r>
      <w:r w:rsidRPr="00800CB1">
        <w:rPr>
          <w:rStyle w:val="BookTitle"/>
          <w:rFonts w:ascii="Vijaya" w:eastAsia="Yu Gothic UI" w:hAnsi="Vijaya" w:cs="Vijaya"/>
          <w:b w:val="0"/>
          <w:bCs w:val="0"/>
          <w:i w:val="0"/>
          <w:iCs w:val="0"/>
        </w:rPr>
        <w:t>).</w:t>
      </w:r>
    </w:p>
    <w:p w14:paraId="79D86021" w14:textId="77777777" w:rsidR="00D23DF5" w:rsidRPr="00800CB1" w:rsidRDefault="00D23DF5" w:rsidP="00177844">
      <w:pPr>
        <w:pStyle w:val="ListParagraph"/>
        <w:rPr>
          <w:rStyle w:val="BookTitle"/>
          <w:rFonts w:ascii="Vijaya" w:eastAsia="Yu Gothic UI" w:hAnsi="Vijaya" w:cs="Vijaya"/>
          <w:b w:val="0"/>
          <w:bCs w:val="0"/>
          <w:i w:val="0"/>
          <w:iCs w:val="0"/>
        </w:rPr>
      </w:pPr>
    </w:p>
    <w:p w14:paraId="7CECC380" w14:textId="77777777" w:rsidR="00D23DF5" w:rsidRPr="00800CB1" w:rsidRDefault="00D23DF5" w:rsidP="00177844">
      <w:pPr>
        <w:pStyle w:val="ListParagraph"/>
        <w:rPr>
          <w:rStyle w:val="BookTitle"/>
          <w:rFonts w:ascii="Vijaya" w:eastAsia="Yu Gothic UI" w:hAnsi="Vijaya" w:cs="Vijaya"/>
          <w:b w:val="0"/>
          <w:bCs w:val="0"/>
          <w:i w:val="0"/>
          <w:iCs w:val="0"/>
          <w:u w:val="single"/>
        </w:rPr>
      </w:pPr>
      <w:proofErr w:type="gramStart"/>
      <w:r w:rsidRPr="00800CB1">
        <w:rPr>
          <w:rStyle w:val="BookTitle"/>
          <w:rFonts w:ascii="Vijaya" w:eastAsia="Yu Gothic UI" w:hAnsi="Vijaya" w:cs="Vijaya"/>
          <w:b w:val="0"/>
          <w:bCs w:val="0"/>
          <w:i w:val="0"/>
          <w:iCs w:val="0"/>
          <w:u w:val="single"/>
        </w:rPr>
        <w:t>Skills :</w:t>
      </w:r>
      <w:proofErr w:type="gramEnd"/>
    </w:p>
    <w:p w14:paraId="22150CE6" w14:textId="77777777" w:rsidR="00D23DF5" w:rsidRPr="00800CB1" w:rsidRDefault="00D23DF5" w:rsidP="00177844">
      <w:pPr>
        <w:pStyle w:val="ListParagraph"/>
        <w:rPr>
          <w:rStyle w:val="BookTitle"/>
          <w:rFonts w:ascii="Vijaya" w:eastAsia="Yu Gothic UI" w:hAnsi="Vijaya" w:cs="Vijaya"/>
          <w:b w:val="0"/>
          <w:bCs w:val="0"/>
          <w:i w:val="0"/>
          <w:iCs w:val="0"/>
          <w:u w:val="single"/>
        </w:rPr>
      </w:pPr>
    </w:p>
    <w:p w14:paraId="1C9C8FB9" w14:textId="77777777" w:rsidR="00D23DF5" w:rsidRPr="00800CB1" w:rsidRDefault="00D23DF5" w:rsidP="00D23DF5">
      <w:pPr>
        <w:pStyle w:val="ListParagraph"/>
        <w:numPr>
          <w:ilvl w:val="0"/>
          <w:numId w:val="29"/>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Team </w:t>
      </w:r>
      <w:proofErr w:type="gramStart"/>
      <w:r w:rsidRPr="00800CB1">
        <w:rPr>
          <w:rStyle w:val="BookTitle"/>
          <w:rFonts w:ascii="Vijaya" w:eastAsia="Yu Gothic UI" w:hAnsi="Vijaya" w:cs="Vijaya"/>
          <w:b w:val="0"/>
          <w:bCs w:val="0"/>
          <w:i w:val="0"/>
          <w:iCs w:val="0"/>
        </w:rPr>
        <w:t>player ,with</w:t>
      </w:r>
      <w:proofErr w:type="gramEnd"/>
      <w:r w:rsidRPr="00800CB1">
        <w:rPr>
          <w:rStyle w:val="BookTitle"/>
          <w:rFonts w:ascii="Vijaya" w:eastAsia="Yu Gothic UI" w:hAnsi="Vijaya" w:cs="Vijaya"/>
          <w:b w:val="0"/>
          <w:bCs w:val="0"/>
          <w:i w:val="0"/>
          <w:iCs w:val="0"/>
        </w:rPr>
        <w:t xml:space="preserve"> strong interpersonal skills. Ability to effectively communicate and share knowledge with contacts at all </w:t>
      </w:r>
      <w:proofErr w:type="spellStart"/>
      <w:proofErr w:type="gramStart"/>
      <w:r w:rsidRPr="00800CB1">
        <w:rPr>
          <w:rStyle w:val="BookTitle"/>
          <w:rFonts w:ascii="Vijaya" w:eastAsia="Yu Gothic UI" w:hAnsi="Vijaya" w:cs="Vijaya"/>
          <w:b w:val="0"/>
          <w:bCs w:val="0"/>
          <w:i w:val="0"/>
          <w:iCs w:val="0"/>
        </w:rPr>
        <w:t>levels.skilled</w:t>
      </w:r>
      <w:proofErr w:type="spellEnd"/>
      <w:proofErr w:type="gramEnd"/>
      <w:r w:rsidRPr="00800CB1">
        <w:rPr>
          <w:rStyle w:val="BookTitle"/>
          <w:rFonts w:ascii="Vijaya" w:eastAsia="Yu Gothic UI" w:hAnsi="Vijaya" w:cs="Vijaya"/>
          <w:b w:val="0"/>
          <w:bCs w:val="0"/>
          <w:i w:val="0"/>
          <w:iCs w:val="0"/>
        </w:rPr>
        <w:t xml:space="preserve"> in developing collaborative relationships.</w:t>
      </w:r>
    </w:p>
    <w:p w14:paraId="3D428094" w14:textId="77777777" w:rsidR="00D23DF5" w:rsidRPr="00800CB1" w:rsidRDefault="00D23DF5" w:rsidP="00D23DF5">
      <w:pPr>
        <w:pStyle w:val="ListParagraph"/>
        <w:numPr>
          <w:ilvl w:val="0"/>
          <w:numId w:val="29"/>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Strong knowledge of underlying JIRA database structures.</w:t>
      </w:r>
    </w:p>
    <w:p w14:paraId="3B4B7579" w14:textId="77777777" w:rsidR="00D23DF5" w:rsidRPr="00800CB1" w:rsidRDefault="00D23DF5" w:rsidP="00D23DF5">
      <w:pPr>
        <w:pStyle w:val="ListParagraph"/>
        <w:numPr>
          <w:ilvl w:val="0"/>
          <w:numId w:val="29"/>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Strong attention detail.</w:t>
      </w:r>
    </w:p>
    <w:p w14:paraId="58E67647" w14:textId="77777777" w:rsidR="00D23DF5" w:rsidRPr="00800CB1" w:rsidRDefault="00D23DF5" w:rsidP="00D23DF5">
      <w:pPr>
        <w:pStyle w:val="ListParagraph"/>
        <w:numPr>
          <w:ilvl w:val="0"/>
          <w:numId w:val="29"/>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Highly </w:t>
      </w:r>
      <w:proofErr w:type="spellStart"/>
      <w:r w:rsidRPr="00800CB1">
        <w:rPr>
          <w:rStyle w:val="BookTitle"/>
          <w:rFonts w:ascii="Vijaya" w:eastAsia="Yu Gothic UI" w:hAnsi="Vijaya" w:cs="Vijaya"/>
          <w:b w:val="0"/>
          <w:bCs w:val="0"/>
          <w:i w:val="0"/>
          <w:iCs w:val="0"/>
        </w:rPr>
        <w:t>self motivated</w:t>
      </w:r>
      <w:proofErr w:type="spellEnd"/>
      <w:r w:rsidRPr="00800CB1">
        <w:rPr>
          <w:rStyle w:val="BookTitle"/>
          <w:rFonts w:ascii="Vijaya" w:eastAsia="Yu Gothic UI" w:hAnsi="Vijaya" w:cs="Vijaya"/>
          <w:b w:val="0"/>
          <w:bCs w:val="0"/>
          <w:i w:val="0"/>
          <w:iCs w:val="0"/>
        </w:rPr>
        <w:t xml:space="preserve"> and </w:t>
      </w:r>
      <w:proofErr w:type="spellStart"/>
      <w:r w:rsidRPr="00800CB1">
        <w:rPr>
          <w:rStyle w:val="BookTitle"/>
          <w:rFonts w:ascii="Vijaya" w:eastAsia="Yu Gothic UI" w:hAnsi="Vijaya" w:cs="Vijaya"/>
          <w:b w:val="0"/>
          <w:bCs w:val="0"/>
          <w:i w:val="0"/>
          <w:iCs w:val="0"/>
        </w:rPr>
        <w:t>demnstrating</w:t>
      </w:r>
      <w:proofErr w:type="spellEnd"/>
      <w:r w:rsidRPr="00800CB1">
        <w:rPr>
          <w:rStyle w:val="BookTitle"/>
          <w:rFonts w:ascii="Vijaya" w:eastAsia="Yu Gothic UI" w:hAnsi="Vijaya" w:cs="Vijaya"/>
          <w:b w:val="0"/>
          <w:bCs w:val="0"/>
          <w:i w:val="0"/>
          <w:iCs w:val="0"/>
        </w:rPr>
        <w:t xml:space="preserve"> excellent </w:t>
      </w:r>
      <w:proofErr w:type="gramStart"/>
      <w:r w:rsidRPr="00800CB1">
        <w:rPr>
          <w:rStyle w:val="BookTitle"/>
          <w:rFonts w:ascii="Vijaya" w:eastAsia="Yu Gothic UI" w:hAnsi="Vijaya" w:cs="Vijaya"/>
          <w:b w:val="0"/>
          <w:bCs w:val="0"/>
          <w:i w:val="0"/>
          <w:iCs w:val="0"/>
        </w:rPr>
        <w:t>problem solving</w:t>
      </w:r>
      <w:proofErr w:type="gramEnd"/>
      <w:r w:rsidRPr="00800CB1">
        <w:rPr>
          <w:rStyle w:val="BookTitle"/>
          <w:rFonts w:ascii="Vijaya" w:eastAsia="Yu Gothic UI" w:hAnsi="Vijaya" w:cs="Vijaya"/>
          <w:b w:val="0"/>
          <w:bCs w:val="0"/>
          <w:i w:val="0"/>
          <w:iCs w:val="0"/>
        </w:rPr>
        <w:t xml:space="preserve"> abilities,</w:t>
      </w:r>
    </w:p>
    <w:p w14:paraId="1C545B09" w14:textId="77777777" w:rsidR="00D23DF5" w:rsidRPr="00800CB1" w:rsidRDefault="00D23DF5" w:rsidP="00D23DF5">
      <w:pPr>
        <w:pStyle w:val="ListParagraph"/>
        <w:numPr>
          <w:ilvl w:val="0"/>
          <w:numId w:val="29"/>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Strong client service focus and willingness to respond to queries and provide deliverable within prompt time frames.</w:t>
      </w:r>
    </w:p>
    <w:p w14:paraId="6B35288E" w14:textId="77777777" w:rsidR="00D23DF5" w:rsidRPr="00800CB1" w:rsidRDefault="00D23DF5" w:rsidP="00177844">
      <w:pPr>
        <w:pStyle w:val="ListParagraph"/>
        <w:rPr>
          <w:rStyle w:val="BookTitle"/>
          <w:rFonts w:ascii="Vijaya" w:eastAsia="Yu Gothic UI" w:hAnsi="Vijaya" w:cs="Vijaya"/>
          <w:b w:val="0"/>
          <w:bCs w:val="0"/>
          <w:i w:val="0"/>
          <w:iCs w:val="0"/>
        </w:rPr>
      </w:pPr>
    </w:p>
    <w:p w14:paraId="7161C9F1" w14:textId="77777777" w:rsidR="00D23DF5" w:rsidRPr="00800CB1" w:rsidRDefault="00D23DF5" w:rsidP="00177844">
      <w:pPr>
        <w:pStyle w:val="ListParagraph"/>
        <w:rPr>
          <w:rStyle w:val="BookTitle"/>
          <w:rFonts w:ascii="Vijaya" w:eastAsia="Yu Gothic UI" w:hAnsi="Vijaya" w:cs="Vijaya"/>
          <w:b w:val="0"/>
          <w:bCs w:val="0"/>
          <w:i w:val="0"/>
          <w:iCs w:val="0"/>
        </w:rPr>
      </w:pPr>
    </w:p>
    <w:p w14:paraId="4F8D1437" w14:textId="77777777" w:rsidR="00D23DF5" w:rsidRPr="00800CB1" w:rsidRDefault="00D23DF5" w:rsidP="00177844">
      <w:pPr>
        <w:pStyle w:val="ListParagraph"/>
        <w:rPr>
          <w:rStyle w:val="BookTitle"/>
          <w:rFonts w:ascii="Vijaya" w:eastAsia="Yu Gothic UI" w:hAnsi="Vijaya" w:cs="Vijaya"/>
          <w:b w:val="0"/>
          <w:bCs w:val="0"/>
          <w:i w:val="0"/>
          <w:iCs w:val="0"/>
        </w:rPr>
      </w:pPr>
    </w:p>
    <w:p w14:paraId="724D70F2" w14:textId="77777777" w:rsidR="006D078F" w:rsidRPr="00800CB1" w:rsidRDefault="006D078F" w:rsidP="00177844">
      <w:pPr>
        <w:pStyle w:val="ListParagraph"/>
        <w:rPr>
          <w:rStyle w:val="BookTitle"/>
          <w:rFonts w:ascii="Vijaya" w:eastAsia="Yu Gothic UI" w:hAnsi="Vijaya" w:cs="Vijaya"/>
          <w:b w:val="0"/>
          <w:bCs w:val="0"/>
          <w:i w:val="0"/>
          <w:iCs w:val="0"/>
          <w:highlight w:val="cyan"/>
        </w:rPr>
      </w:pPr>
    </w:p>
    <w:p w14:paraId="1FF2F47E" w14:textId="77777777" w:rsidR="00552031" w:rsidRPr="00800CB1" w:rsidRDefault="00552031" w:rsidP="00552031">
      <w:pPr>
        <w:pStyle w:val="Plain"/>
        <w:spacing w:line="360" w:lineRule="auto"/>
        <w:jc w:val="both"/>
        <w:rPr>
          <w:rFonts w:ascii="Vijaya" w:eastAsia="Yu Gothic UI" w:hAnsi="Vijaya" w:cs="Vijaya"/>
          <w:b w:val="0"/>
          <w:sz w:val="24"/>
          <w:szCs w:val="24"/>
          <w:u w:val="single"/>
        </w:rPr>
      </w:pPr>
      <w:r w:rsidRPr="00800CB1">
        <w:rPr>
          <w:rFonts w:ascii="Vijaya" w:eastAsia="Yu Gothic UI" w:hAnsi="Vijaya" w:cs="Vijaya"/>
          <w:b w:val="0"/>
          <w:sz w:val="24"/>
          <w:szCs w:val="24"/>
          <w:u w:val="single"/>
        </w:rPr>
        <w:t>Project Experience:</w:t>
      </w:r>
    </w:p>
    <w:p w14:paraId="469A53EC" w14:textId="77777777" w:rsidR="00552031" w:rsidRPr="00800CB1" w:rsidRDefault="00552031" w:rsidP="00552031">
      <w:pPr>
        <w:jc w:val="both"/>
        <w:rPr>
          <w:rFonts w:ascii="Vijaya" w:eastAsia="Yu Gothic UI" w:hAnsi="Vijaya" w:cs="Vijaya"/>
          <w:color w:val="000000"/>
          <w:szCs w:val="24"/>
          <w:u w:val="single"/>
        </w:rPr>
      </w:pPr>
      <w:r w:rsidRPr="00800CB1">
        <w:rPr>
          <w:rFonts w:ascii="Vijaya" w:eastAsia="Yu Gothic UI" w:hAnsi="Vijaya" w:cs="Vijaya"/>
          <w:color w:val="000000"/>
          <w:szCs w:val="24"/>
          <w:u w:val="single"/>
        </w:rPr>
        <w:t>Projects #1:</w:t>
      </w:r>
    </w:p>
    <w:p w14:paraId="29926FE2" w14:textId="77777777" w:rsidR="00552031" w:rsidRPr="00800CB1" w:rsidRDefault="00552031" w:rsidP="00552031">
      <w:pPr>
        <w:pStyle w:val="ListParagraph"/>
        <w:suppressAutoHyphens/>
        <w:spacing w:before="120" w:after="160" w:line="240" w:lineRule="auto"/>
        <w:jc w:val="both"/>
        <w:rPr>
          <w:rFonts w:ascii="Vijaya" w:eastAsia="Yu Gothic UI" w:hAnsi="Vijaya" w:cs="Vijaya"/>
          <w:sz w:val="24"/>
          <w:szCs w:val="24"/>
        </w:rPr>
      </w:pPr>
      <w:r w:rsidRPr="00800CB1">
        <w:rPr>
          <w:rFonts w:ascii="Vijaya" w:eastAsia="Yu Gothic UI" w:hAnsi="Vijaya" w:cs="Vijaya"/>
          <w:sz w:val="24"/>
          <w:szCs w:val="24"/>
        </w:rPr>
        <w:t>Client</w:t>
      </w:r>
      <w:r w:rsidRPr="00800CB1">
        <w:rPr>
          <w:rFonts w:ascii="Vijaya" w:eastAsia="Yu Gothic UI" w:hAnsi="Vijaya" w:cs="Vijaya"/>
          <w:sz w:val="24"/>
          <w:szCs w:val="24"/>
        </w:rPr>
        <w:tab/>
      </w:r>
      <w:r w:rsidRPr="00800CB1">
        <w:rPr>
          <w:rFonts w:ascii="Vijaya" w:eastAsia="Yu Gothic UI" w:hAnsi="Vijaya" w:cs="Vijaya"/>
          <w:sz w:val="24"/>
          <w:szCs w:val="24"/>
        </w:rPr>
        <w:tab/>
      </w:r>
      <w:proofErr w:type="gramStart"/>
      <w:r w:rsidRPr="00800CB1">
        <w:rPr>
          <w:rFonts w:ascii="Vijaya" w:eastAsia="Yu Gothic UI" w:hAnsi="Vijaya" w:cs="Vijaya"/>
          <w:sz w:val="24"/>
          <w:szCs w:val="24"/>
        </w:rPr>
        <w:tab/>
      </w:r>
      <w:r w:rsidR="00AB2CDE" w:rsidRPr="00800CB1">
        <w:rPr>
          <w:rFonts w:ascii="Vijaya" w:eastAsia="Yu Gothic UI" w:hAnsi="Vijaya" w:cs="Vijaya"/>
          <w:sz w:val="24"/>
          <w:szCs w:val="24"/>
        </w:rPr>
        <w:t xml:space="preserve"> </w:t>
      </w:r>
      <w:r w:rsidRPr="00800CB1">
        <w:rPr>
          <w:rFonts w:ascii="Vijaya" w:eastAsia="Yu Gothic UI" w:hAnsi="Vijaya" w:cs="Vijaya"/>
          <w:sz w:val="24"/>
          <w:szCs w:val="24"/>
        </w:rPr>
        <w:t>:</w:t>
      </w:r>
      <w:proofErr w:type="gramEnd"/>
      <w:r w:rsidRPr="00800CB1">
        <w:rPr>
          <w:rFonts w:ascii="Vijaya" w:eastAsia="Yu Gothic UI" w:hAnsi="Vijaya" w:cs="Vijaya"/>
          <w:sz w:val="24"/>
          <w:szCs w:val="24"/>
        </w:rPr>
        <w:tab/>
      </w:r>
      <w:r w:rsidR="00445660" w:rsidRPr="00800CB1">
        <w:rPr>
          <w:rFonts w:ascii="Vijaya" w:eastAsia="Yu Gothic UI" w:hAnsi="Vijaya" w:cs="Vijaya"/>
          <w:sz w:val="24"/>
          <w:szCs w:val="24"/>
        </w:rPr>
        <w:t>TCS</w:t>
      </w:r>
    </w:p>
    <w:p w14:paraId="71DB0132" w14:textId="77777777" w:rsidR="00552031" w:rsidRPr="00800CB1" w:rsidRDefault="00552031" w:rsidP="00552031">
      <w:pPr>
        <w:pStyle w:val="ListParagraph"/>
        <w:suppressAutoHyphens/>
        <w:spacing w:before="120" w:after="160" w:line="240" w:lineRule="auto"/>
        <w:jc w:val="both"/>
        <w:rPr>
          <w:rFonts w:ascii="Vijaya" w:eastAsia="Yu Gothic UI" w:hAnsi="Vijaya" w:cs="Vijaya"/>
          <w:color w:val="00000A"/>
          <w:sz w:val="24"/>
          <w:szCs w:val="24"/>
        </w:rPr>
      </w:pPr>
      <w:r w:rsidRPr="00800CB1">
        <w:rPr>
          <w:rFonts w:ascii="Vijaya" w:eastAsia="Yu Gothic UI" w:hAnsi="Vijaya" w:cs="Vijaya"/>
          <w:color w:val="00000A"/>
          <w:sz w:val="24"/>
          <w:szCs w:val="24"/>
        </w:rPr>
        <w:t>Duration</w:t>
      </w:r>
      <w:r w:rsidRPr="00800CB1">
        <w:rPr>
          <w:rFonts w:ascii="Vijaya" w:eastAsia="Yu Gothic UI" w:hAnsi="Vijaya" w:cs="Vijaya"/>
          <w:color w:val="00000A"/>
          <w:sz w:val="24"/>
          <w:szCs w:val="24"/>
        </w:rPr>
        <w:tab/>
      </w:r>
      <w:r w:rsidRPr="00800CB1">
        <w:rPr>
          <w:rFonts w:ascii="Vijaya" w:eastAsia="Yu Gothic UI" w:hAnsi="Vijaya" w:cs="Vijaya"/>
          <w:color w:val="00000A"/>
          <w:sz w:val="24"/>
          <w:szCs w:val="24"/>
        </w:rPr>
        <w:tab/>
      </w:r>
      <w:r w:rsidR="00AB2CDE" w:rsidRPr="00800CB1">
        <w:rPr>
          <w:rFonts w:ascii="Vijaya" w:eastAsia="Yu Gothic UI" w:hAnsi="Vijaya" w:cs="Vijaya"/>
          <w:color w:val="00000A"/>
          <w:sz w:val="24"/>
          <w:szCs w:val="24"/>
        </w:rPr>
        <w:t xml:space="preserve">              </w:t>
      </w:r>
      <w:proofErr w:type="gramStart"/>
      <w:r w:rsidR="00AB2CDE" w:rsidRPr="00800CB1">
        <w:rPr>
          <w:rFonts w:ascii="Vijaya" w:eastAsia="Yu Gothic UI" w:hAnsi="Vijaya" w:cs="Vijaya"/>
          <w:color w:val="00000A"/>
          <w:sz w:val="24"/>
          <w:szCs w:val="24"/>
        </w:rPr>
        <w:t xml:space="preserve">  </w:t>
      </w:r>
      <w:r w:rsidRPr="00800CB1">
        <w:rPr>
          <w:rFonts w:ascii="Vijaya" w:eastAsia="Yu Gothic UI" w:hAnsi="Vijaya" w:cs="Vijaya"/>
          <w:color w:val="00000A"/>
          <w:sz w:val="24"/>
          <w:szCs w:val="24"/>
        </w:rPr>
        <w:t>:</w:t>
      </w:r>
      <w:proofErr w:type="gramEnd"/>
      <w:r w:rsidRPr="00800CB1">
        <w:rPr>
          <w:rFonts w:ascii="Vijaya" w:eastAsia="Yu Gothic UI" w:hAnsi="Vijaya" w:cs="Vijaya"/>
          <w:color w:val="00000A"/>
          <w:sz w:val="24"/>
          <w:szCs w:val="24"/>
        </w:rPr>
        <w:t xml:space="preserve"> </w:t>
      </w:r>
      <w:r w:rsidRPr="00800CB1">
        <w:rPr>
          <w:rFonts w:ascii="Vijaya" w:eastAsia="Yu Gothic UI" w:hAnsi="Vijaya" w:cs="Vijaya"/>
          <w:color w:val="00000A"/>
          <w:sz w:val="24"/>
          <w:szCs w:val="24"/>
        </w:rPr>
        <w:tab/>
        <w:t>Sep 2014 – March 2016</w:t>
      </w:r>
    </w:p>
    <w:p w14:paraId="79C9E208" w14:textId="77777777" w:rsidR="00552031" w:rsidRPr="00800CB1" w:rsidRDefault="00552031" w:rsidP="00552031">
      <w:pPr>
        <w:pStyle w:val="ListParagraph"/>
        <w:suppressAutoHyphens/>
        <w:spacing w:before="120" w:after="160" w:line="240" w:lineRule="auto"/>
        <w:jc w:val="both"/>
        <w:rPr>
          <w:rFonts w:ascii="Vijaya" w:eastAsia="Yu Gothic UI" w:hAnsi="Vijaya" w:cs="Vijaya"/>
          <w:sz w:val="24"/>
          <w:szCs w:val="24"/>
        </w:rPr>
      </w:pPr>
      <w:r w:rsidRPr="00800CB1">
        <w:rPr>
          <w:rFonts w:ascii="Vijaya" w:eastAsia="Yu Gothic UI" w:hAnsi="Vijaya" w:cs="Vijaya"/>
          <w:sz w:val="24"/>
          <w:szCs w:val="24"/>
        </w:rPr>
        <w:t>Role</w:t>
      </w:r>
      <w:r w:rsidRPr="00800CB1">
        <w:rPr>
          <w:rFonts w:ascii="Vijaya" w:eastAsia="Yu Gothic UI" w:hAnsi="Vijaya" w:cs="Vijaya"/>
          <w:sz w:val="24"/>
          <w:szCs w:val="24"/>
        </w:rPr>
        <w:tab/>
      </w:r>
      <w:r w:rsidRPr="00800CB1">
        <w:rPr>
          <w:rFonts w:ascii="Vijaya" w:eastAsia="Yu Gothic UI" w:hAnsi="Vijaya" w:cs="Vijaya"/>
          <w:sz w:val="24"/>
          <w:szCs w:val="24"/>
        </w:rPr>
        <w:tab/>
      </w:r>
      <w:r w:rsidRPr="00800CB1">
        <w:rPr>
          <w:rFonts w:ascii="Vijaya" w:eastAsia="Yu Gothic UI" w:hAnsi="Vijaya" w:cs="Vijaya"/>
          <w:sz w:val="24"/>
          <w:szCs w:val="24"/>
        </w:rPr>
        <w:tab/>
        <w:t>:</w:t>
      </w:r>
      <w:r w:rsidRPr="00800CB1">
        <w:rPr>
          <w:rFonts w:ascii="Vijaya" w:eastAsia="Yu Gothic UI" w:hAnsi="Vijaya" w:cs="Vijaya"/>
          <w:sz w:val="24"/>
          <w:szCs w:val="24"/>
        </w:rPr>
        <w:tab/>
        <w:t>Jira Administrator</w:t>
      </w:r>
      <w:r w:rsidR="00ED1FC2" w:rsidRPr="00800CB1">
        <w:rPr>
          <w:rFonts w:ascii="Vijaya" w:eastAsia="Yu Gothic UI" w:hAnsi="Vijaya" w:cs="Vijaya"/>
          <w:sz w:val="24"/>
          <w:szCs w:val="24"/>
        </w:rPr>
        <w:softHyphen/>
      </w:r>
      <w:r w:rsidR="00ED1FC2" w:rsidRPr="00800CB1">
        <w:rPr>
          <w:rFonts w:ascii="Vijaya" w:eastAsia="Yu Gothic UI" w:hAnsi="Vijaya" w:cs="Vijaya"/>
          <w:sz w:val="24"/>
          <w:szCs w:val="24"/>
        </w:rPr>
        <w:softHyphen/>
      </w:r>
      <w:r w:rsidR="00ED1FC2" w:rsidRPr="00800CB1">
        <w:rPr>
          <w:rFonts w:ascii="Vijaya" w:eastAsia="Yu Gothic UI" w:hAnsi="Vijaya" w:cs="Vijaya"/>
          <w:sz w:val="24"/>
          <w:szCs w:val="24"/>
        </w:rPr>
        <w:softHyphen/>
      </w:r>
    </w:p>
    <w:p w14:paraId="50F14B4F" w14:textId="77777777" w:rsidR="00552031" w:rsidRPr="00800CB1" w:rsidRDefault="00552031" w:rsidP="00552031">
      <w:pPr>
        <w:pStyle w:val="ListParagraph"/>
        <w:suppressAutoHyphens/>
        <w:spacing w:before="120" w:after="160" w:line="240" w:lineRule="auto"/>
        <w:jc w:val="both"/>
        <w:rPr>
          <w:rFonts w:ascii="Vijaya" w:eastAsia="Yu Gothic UI" w:hAnsi="Vijaya" w:cs="Vijaya"/>
          <w:sz w:val="24"/>
          <w:szCs w:val="24"/>
        </w:rPr>
      </w:pPr>
      <w:r w:rsidRPr="00800CB1">
        <w:rPr>
          <w:rFonts w:ascii="Vijaya" w:eastAsia="Yu Gothic UI" w:hAnsi="Vijaya" w:cs="Vijaya"/>
          <w:sz w:val="24"/>
          <w:szCs w:val="24"/>
        </w:rPr>
        <w:t>Operating System</w:t>
      </w:r>
      <w:r w:rsidR="00AB2CDE" w:rsidRPr="00800CB1">
        <w:rPr>
          <w:rFonts w:ascii="Vijaya" w:eastAsia="Yu Gothic UI" w:hAnsi="Vijaya" w:cs="Vijaya"/>
          <w:sz w:val="24"/>
          <w:szCs w:val="24"/>
        </w:rPr>
        <w:t xml:space="preserve">             </w:t>
      </w:r>
      <w:r w:rsidRPr="00800CB1">
        <w:rPr>
          <w:rFonts w:ascii="Vijaya" w:eastAsia="Yu Gothic UI" w:hAnsi="Vijaya" w:cs="Vijaya"/>
          <w:sz w:val="24"/>
          <w:szCs w:val="24"/>
        </w:rPr>
        <w:tab/>
        <w:t xml:space="preserve">:  </w:t>
      </w:r>
      <w:r w:rsidRPr="00800CB1">
        <w:rPr>
          <w:rFonts w:ascii="Vijaya" w:eastAsia="Yu Gothic UI" w:hAnsi="Vijaya" w:cs="Vijaya"/>
          <w:sz w:val="24"/>
          <w:szCs w:val="24"/>
        </w:rPr>
        <w:tab/>
        <w:t>Linux</w:t>
      </w:r>
    </w:p>
    <w:p w14:paraId="53E30006" w14:textId="77777777" w:rsidR="00552031" w:rsidRPr="00800CB1" w:rsidRDefault="00552031" w:rsidP="00552031">
      <w:pPr>
        <w:pStyle w:val="ListParagraph"/>
        <w:suppressAutoHyphens/>
        <w:spacing w:before="120" w:after="160" w:line="240" w:lineRule="auto"/>
        <w:jc w:val="both"/>
        <w:rPr>
          <w:rFonts w:ascii="Vijaya" w:eastAsia="Yu Gothic UI" w:hAnsi="Vijaya" w:cs="Vijaya"/>
          <w:sz w:val="24"/>
          <w:szCs w:val="24"/>
        </w:rPr>
      </w:pPr>
      <w:r w:rsidRPr="00800CB1">
        <w:rPr>
          <w:rFonts w:ascii="Vijaya" w:eastAsia="Yu Gothic UI" w:hAnsi="Vijaya" w:cs="Vijaya"/>
          <w:color w:val="000000"/>
          <w:sz w:val="24"/>
          <w:szCs w:val="24"/>
        </w:rPr>
        <w:t xml:space="preserve">Environment     </w:t>
      </w:r>
      <w:r w:rsidRPr="00800CB1">
        <w:rPr>
          <w:rFonts w:ascii="Vijaya" w:eastAsia="Yu Gothic UI" w:hAnsi="Vijaya" w:cs="Vijaya"/>
          <w:sz w:val="24"/>
          <w:szCs w:val="24"/>
        </w:rPr>
        <w:tab/>
      </w:r>
      <w:r w:rsidR="00AB2CDE" w:rsidRPr="00800CB1">
        <w:rPr>
          <w:rFonts w:ascii="Vijaya" w:eastAsia="Yu Gothic UI" w:hAnsi="Vijaya" w:cs="Vijaya"/>
          <w:sz w:val="24"/>
          <w:szCs w:val="24"/>
        </w:rPr>
        <w:t xml:space="preserve">             </w:t>
      </w:r>
      <w:proofErr w:type="gramStart"/>
      <w:r w:rsidR="00AB2CDE" w:rsidRPr="00800CB1">
        <w:rPr>
          <w:rFonts w:ascii="Vijaya" w:eastAsia="Yu Gothic UI" w:hAnsi="Vijaya" w:cs="Vijaya"/>
          <w:sz w:val="24"/>
          <w:szCs w:val="24"/>
        </w:rPr>
        <w:t xml:space="preserve">  </w:t>
      </w:r>
      <w:r w:rsidRPr="00800CB1">
        <w:rPr>
          <w:rFonts w:ascii="Vijaya" w:eastAsia="Yu Gothic UI" w:hAnsi="Vijaya" w:cs="Vijaya"/>
          <w:sz w:val="24"/>
          <w:szCs w:val="24"/>
        </w:rPr>
        <w:t>:</w:t>
      </w:r>
      <w:proofErr w:type="gramEnd"/>
      <w:r w:rsidRPr="00800CB1">
        <w:rPr>
          <w:rFonts w:ascii="Vijaya" w:eastAsia="Yu Gothic UI" w:hAnsi="Vijaya" w:cs="Vijaya"/>
          <w:sz w:val="24"/>
          <w:szCs w:val="24"/>
        </w:rPr>
        <w:tab/>
      </w:r>
      <w:r w:rsidRPr="00800CB1">
        <w:rPr>
          <w:rFonts w:ascii="Vijaya" w:eastAsia="Yu Gothic UI" w:hAnsi="Vijaya" w:cs="Vijaya"/>
          <w:sz w:val="24"/>
          <w:szCs w:val="24"/>
          <w:shd w:val="clear" w:color="auto" w:fill="FFFFFF"/>
        </w:rPr>
        <w:t>Jira, Confluence, Bitbucket, Git</w:t>
      </w:r>
    </w:p>
    <w:p w14:paraId="4684B65A" w14:textId="77777777" w:rsidR="00177844" w:rsidRPr="00800CB1" w:rsidRDefault="00177844" w:rsidP="00177844">
      <w:pPr>
        <w:pStyle w:val="ListParagraph"/>
        <w:rPr>
          <w:rStyle w:val="BookTitle"/>
          <w:rFonts w:ascii="Vijaya" w:eastAsia="Yu Gothic UI" w:hAnsi="Vijaya" w:cs="Vijaya"/>
          <w:b w:val="0"/>
          <w:bCs w:val="0"/>
          <w:i w:val="0"/>
          <w:iCs w:val="0"/>
          <w:highlight w:val="green"/>
        </w:rPr>
      </w:pPr>
    </w:p>
    <w:p w14:paraId="6C54822B" w14:textId="77777777" w:rsidR="00177844" w:rsidRPr="00800CB1" w:rsidRDefault="00177844" w:rsidP="00177844">
      <w:pPr>
        <w:pStyle w:val="ListParagraph"/>
        <w:rPr>
          <w:rStyle w:val="BookTitle"/>
          <w:rFonts w:ascii="Vijaya" w:eastAsia="Yu Gothic UI" w:hAnsi="Vijaya" w:cs="Vijaya"/>
          <w:b w:val="0"/>
          <w:bCs w:val="0"/>
          <w:i w:val="0"/>
          <w:iCs w:val="0"/>
          <w:highlight w:val="green"/>
        </w:rPr>
      </w:pPr>
    </w:p>
    <w:p w14:paraId="0112A5E9" w14:textId="77777777" w:rsidR="00177844" w:rsidRPr="00800CB1" w:rsidRDefault="00177844" w:rsidP="00177844">
      <w:pPr>
        <w:pStyle w:val="ListParagraph"/>
        <w:rPr>
          <w:rStyle w:val="BookTitle"/>
          <w:rFonts w:ascii="Vijaya" w:eastAsia="Yu Gothic UI" w:hAnsi="Vijaya" w:cs="Vijaya"/>
          <w:b w:val="0"/>
          <w:bCs w:val="0"/>
          <w:i w:val="0"/>
          <w:iCs w:val="0"/>
          <w:highlight w:val="green"/>
        </w:rPr>
      </w:pPr>
    </w:p>
    <w:p w14:paraId="4373798B" w14:textId="77777777" w:rsidR="00177844" w:rsidRPr="00800CB1" w:rsidRDefault="00177844" w:rsidP="00177844">
      <w:pPr>
        <w:pStyle w:val="ListParagraph"/>
        <w:rPr>
          <w:rStyle w:val="BookTitle"/>
          <w:rFonts w:ascii="Vijaya" w:eastAsia="Yu Gothic UI" w:hAnsi="Vijaya" w:cs="Vijaya"/>
          <w:b w:val="0"/>
          <w:bCs w:val="0"/>
          <w:i w:val="0"/>
          <w:iCs w:val="0"/>
          <w:highlight w:val="green"/>
        </w:rPr>
      </w:pPr>
    </w:p>
    <w:p w14:paraId="400A8F2E" w14:textId="77777777" w:rsidR="005E03B1" w:rsidRPr="00800CB1" w:rsidRDefault="005E03B1" w:rsidP="00177844">
      <w:pPr>
        <w:pStyle w:val="ListParagraph"/>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Responsibilities:</w:t>
      </w:r>
    </w:p>
    <w:p w14:paraId="7023BA2A" w14:textId="77777777" w:rsidR="005E03B1" w:rsidRPr="00800CB1" w:rsidRDefault="005E03B1" w:rsidP="00177844">
      <w:pPr>
        <w:pStyle w:val="ListParagraph"/>
        <w:rPr>
          <w:rStyle w:val="BookTitle"/>
          <w:rFonts w:ascii="Vijaya" w:eastAsia="Yu Gothic UI" w:hAnsi="Vijaya" w:cs="Vijaya"/>
          <w:b w:val="0"/>
          <w:bCs w:val="0"/>
          <w:i w:val="0"/>
          <w:iCs w:val="0"/>
        </w:rPr>
      </w:pPr>
    </w:p>
    <w:p w14:paraId="25A9D106" w14:textId="77777777" w:rsidR="005E03B1" w:rsidRPr="00800CB1" w:rsidRDefault="00F2501E"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w:t>
      </w:r>
      <w:r w:rsidR="005E03B1" w:rsidRPr="00800CB1">
        <w:rPr>
          <w:rStyle w:val="BookTitle"/>
          <w:rFonts w:ascii="Vijaya" w:eastAsia="Yu Gothic UI" w:hAnsi="Vijaya" w:cs="Vijaya"/>
          <w:b w:val="0"/>
          <w:bCs w:val="0"/>
          <w:i w:val="0"/>
          <w:iCs w:val="0"/>
        </w:rPr>
        <w:t>Created and Modifies Existing Permissions schemes, Screen schemes and Notification schemes for all projects as per Team's requirement.</w:t>
      </w:r>
    </w:p>
    <w:p w14:paraId="7EC49F14"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Working on JIRA Agile projects like Creating Scrum/Kanban boards, configured columns, Filters and Reports for Sprints. </w:t>
      </w:r>
    </w:p>
    <w:p w14:paraId="5817C28B"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Worked on JIRA installation and upgrade and Performed JIRA configuration and Achieved JIRA setup for Helpdesk/Tickets </w:t>
      </w:r>
    </w:p>
    <w:p w14:paraId="228F2723"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Worked on JIRA Service Desk workflows which includes project workflows, screen schemes and permission schemes.</w:t>
      </w:r>
    </w:p>
    <w:p w14:paraId="68DD3EFB"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Worked on creating Templates and Macros in Confluence.</w:t>
      </w:r>
    </w:p>
    <w:p w14:paraId="0AC61826"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Up gradation and Migration of JIRA, Stash/ Bit bucket. Created/Managed Users and Groups in Jira.</w:t>
      </w:r>
    </w:p>
    <w:p w14:paraId="6C993208"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lastRenderedPageBreak/>
        <w:t xml:space="preserve">Upgraded all the plugins and applications (stash, confluence, Jira, </w:t>
      </w:r>
      <w:proofErr w:type="gramStart"/>
      <w:r w:rsidRPr="00800CB1">
        <w:rPr>
          <w:rStyle w:val="BookTitle"/>
          <w:rFonts w:ascii="Vijaya" w:eastAsia="Yu Gothic UI" w:hAnsi="Vijaya" w:cs="Vijaya"/>
          <w:b w:val="0"/>
          <w:bCs w:val="0"/>
          <w:i w:val="0"/>
          <w:iCs w:val="0"/>
        </w:rPr>
        <w:t>fish eye</w:t>
      </w:r>
      <w:proofErr w:type="gramEnd"/>
      <w:r w:rsidRPr="00800CB1">
        <w:rPr>
          <w:rStyle w:val="BookTitle"/>
          <w:rFonts w:ascii="Vijaya" w:eastAsia="Yu Gothic UI" w:hAnsi="Vijaya" w:cs="Vijaya"/>
          <w:b w:val="0"/>
          <w:bCs w:val="0"/>
          <w:i w:val="0"/>
          <w:iCs w:val="0"/>
        </w:rPr>
        <w:t xml:space="preserve">) and synced with the old production applications. </w:t>
      </w:r>
    </w:p>
    <w:p w14:paraId="4C216101"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Developed an Automated Build &amp; Deployment Process across large Java projects using </w:t>
      </w:r>
      <w:r w:rsidR="00382B8F" w:rsidRPr="00800CB1">
        <w:rPr>
          <w:rStyle w:val="BookTitle"/>
          <w:rFonts w:ascii="Vijaya" w:eastAsia="Yu Gothic UI" w:hAnsi="Vijaya" w:cs="Vijaya"/>
          <w:b w:val="0"/>
          <w:bCs w:val="0"/>
          <w:i w:val="0"/>
          <w:iCs w:val="0"/>
        </w:rPr>
        <w:t>Jenkins</w:t>
      </w:r>
      <w:r w:rsidRPr="00800CB1">
        <w:rPr>
          <w:rStyle w:val="BookTitle"/>
          <w:rFonts w:ascii="Vijaya" w:eastAsia="Yu Gothic UI" w:hAnsi="Vijaya" w:cs="Vijaya"/>
          <w:b w:val="0"/>
          <w:bCs w:val="0"/>
          <w:i w:val="0"/>
          <w:iCs w:val="0"/>
        </w:rPr>
        <w:t xml:space="preserve">. </w:t>
      </w:r>
    </w:p>
    <w:p w14:paraId="37934632"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Created user accounts, and technical documents documenting JIRA project configurations provided training sessions. </w:t>
      </w:r>
    </w:p>
    <w:p w14:paraId="27F8B60C"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Worked on JQL (Jira Query Language) filters, Dashboards, Gadgets for users.</w:t>
      </w:r>
    </w:p>
    <w:p w14:paraId="0B6CA196"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Creating reports, charts and dashboards for JIRA </w:t>
      </w:r>
    </w:p>
    <w:p w14:paraId="617FA5F2"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Worked as team JIRA administrator providing access, working assigned tickets, and teaming with project developers to test product requirements/bugs/new improvements. </w:t>
      </w:r>
    </w:p>
    <w:p w14:paraId="790E266D"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Monitor Jira logs when performing migrations, troubleshooting users’/system issues. </w:t>
      </w:r>
    </w:p>
    <w:p w14:paraId="2EE52AEB" w14:textId="77777777" w:rsidR="005E03B1"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Worked on Atlassian Tech support for - Atlassian JIRA, Agile, Tempo Time Tracking, Confluence, Fisheye, Crucible, </w:t>
      </w:r>
      <w:r w:rsidR="00382B8F" w:rsidRPr="00800CB1">
        <w:rPr>
          <w:rStyle w:val="BookTitle"/>
          <w:rFonts w:ascii="Vijaya" w:eastAsia="Yu Gothic UI" w:hAnsi="Vijaya" w:cs="Vijaya"/>
          <w:b w:val="0"/>
          <w:bCs w:val="0"/>
          <w:i w:val="0"/>
          <w:iCs w:val="0"/>
        </w:rPr>
        <w:t xml:space="preserve">Service Desk </w:t>
      </w:r>
      <w:r w:rsidRPr="00800CB1">
        <w:rPr>
          <w:rStyle w:val="BookTitle"/>
          <w:rFonts w:ascii="Vijaya" w:eastAsia="Yu Gothic UI" w:hAnsi="Vijaya" w:cs="Vijaya"/>
          <w:b w:val="0"/>
          <w:bCs w:val="0"/>
          <w:i w:val="0"/>
          <w:iCs w:val="0"/>
        </w:rPr>
        <w:t xml:space="preserve">and GIT.  </w:t>
      </w:r>
    </w:p>
    <w:p w14:paraId="28AC5503" w14:textId="77777777" w:rsidR="00217EB4" w:rsidRPr="00800CB1" w:rsidRDefault="005E03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Provided documentation of customer JIRA terms, standard practices, and implementation and weekly status reports.</w:t>
      </w:r>
    </w:p>
    <w:p w14:paraId="76460D2F" w14:textId="77777777" w:rsidR="002E67B1" w:rsidRPr="00800CB1" w:rsidRDefault="002E67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Worked on Add on such as Tempo, Service desk, Portfolio and Zephyr</w:t>
      </w:r>
    </w:p>
    <w:p w14:paraId="7874ADA5" w14:textId="77777777" w:rsidR="002E67B1" w:rsidRPr="00800CB1" w:rsidRDefault="002E67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Guided, and assisted people across the organization in use of JIRA/Confluence.</w:t>
      </w:r>
    </w:p>
    <w:p w14:paraId="2F369099" w14:textId="77777777" w:rsidR="002E67B1" w:rsidRPr="00800CB1" w:rsidRDefault="002E67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Excellent communication skills, both verbal and written</w:t>
      </w:r>
    </w:p>
    <w:p w14:paraId="5B560895" w14:textId="77777777" w:rsidR="002E67B1" w:rsidRPr="00800CB1" w:rsidRDefault="002E67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Strong work ethic with good time management.</w:t>
      </w:r>
    </w:p>
    <w:p w14:paraId="0E943584" w14:textId="77777777" w:rsidR="002E67B1" w:rsidRPr="00800CB1" w:rsidRDefault="002E67B1"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 xml:space="preserve">Good </w:t>
      </w:r>
      <w:proofErr w:type="gramStart"/>
      <w:r w:rsidRPr="00800CB1">
        <w:rPr>
          <w:rStyle w:val="BookTitle"/>
          <w:rFonts w:ascii="Vijaya" w:eastAsia="Yu Gothic UI" w:hAnsi="Vijaya" w:cs="Vijaya"/>
          <w:b w:val="0"/>
          <w:bCs w:val="0"/>
          <w:i w:val="0"/>
          <w:iCs w:val="0"/>
        </w:rPr>
        <w:t>problem solving</w:t>
      </w:r>
      <w:proofErr w:type="gramEnd"/>
      <w:r w:rsidRPr="00800CB1">
        <w:rPr>
          <w:rStyle w:val="BookTitle"/>
          <w:rFonts w:ascii="Vijaya" w:eastAsia="Yu Gothic UI" w:hAnsi="Vijaya" w:cs="Vijaya"/>
          <w:b w:val="0"/>
          <w:bCs w:val="0"/>
          <w:i w:val="0"/>
          <w:iCs w:val="0"/>
        </w:rPr>
        <w:t xml:space="preserve"> skills along with quick decision-making.</w:t>
      </w:r>
    </w:p>
    <w:p w14:paraId="66D5C651" w14:textId="77777777" w:rsidR="00217EB4" w:rsidRPr="00800CB1" w:rsidRDefault="00217EB4" w:rsidP="00177844">
      <w:pPr>
        <w:pStyle w:val="ListParagraph"/>
        <w:numPr>
          <w:ilvl w:val="0"/>
          <w:numId w:val="27"/>
        </w:numPr>
        <w:rPr>
          <w:rStyle w:val="BookTitle"/>
          <w:rFonts w:ascii="Vijaya" w:eastAsia="Yu Gothic UI" w:hAnsi="Vijaya" w:cs="Vijaya"/>
          <w:b w:val="0"/>
          <w:bCs w:val="0"/>
          <w:i w:val="0"/>
          <w:iCs w:val="0"/>
        </w:rPr>
      </w:pPr>
      <w:r w:rsidRPr="00800CB1">
        <w:rPr>
          <w:rStyle w:val="BookTitle"/>
          <w:rFonts w:ascii="Vijaya" w:eastAsia="Yu Gothic UI" w:hAnsi="Vijaya" w:cs="Vijaya"/>
          <w:b w:val="0"/>
          <w:bCs w:val="0"/>
          <w:i w:val="0"/>
          <w:iCs w:val="0"/>
        </w:rPr>
        <w:t>Trouble shooting Jira user issues</w:t>
      </w:r>
    </w:p>
    <w:p w14:paraId="32260890" w14:textId="77777777" w:rsidR="00217EB4" w:rsidRPr="00800CB1" w:rsidRDefault="00217EB4" w:rsidP="00177844">
      <w:pPr>
        <w:pStyle w:val="ListParagraph"/>
        <w:rPr>
          <w:rStyle w:val="BookTitle"/>
          <w:rFonts w:ascii="Vijaya" w:eastAsia="Yu Gothic UI" w:hAnsi="Vijaya" w:cs="Vijaya"/>
          <w:b w:val="0"/>
          <w:bCs w:val="0"/>
          <w:i w:val="0"/>
          <w:iCs w:val="0"/>
        </w:rPr>
      </w:pPr>
    </w:p>
    <w:p w14:paraId="78234ECE" w14:textId="77777777" w:rsidR="002F45D5" w:rsidRPr="00800CB1" w:rsidRDefault="002F45D5" w:rsidP="00177844">
      <w:pPr>
        <w:pStyle w:val="ListParagraph"/>
        <w:rPr>
          <w:rStyle w:val="BookTitle"/>
          <w:rFonts w:ascii="Vijaya" w:eastAsia="Yu Gothic UI" w:hAnsi="Vijaya" w:cs="Vijaya"/>
          <w:b w:val="0"/>
          <w:bCs w:val="0"/>
          <w:i w:val="0"/>
          <w:iCs w:val="0"/>
        </w:rPr>
      </w:pPr>
    </w:p>
    <w:p w14:paraId="7D933483" w14:textId="77777777" w:rsidR="004C550E" w:rsidRPr="00800CB1" w:rsidRDefault="004C550E" w:rsidP="00177844">
      <w:pPr>
        <w:pStyle w:val="ListParagraph"/>
        <w:rPr>
          <w:rStyle w:val="BookTitle"/>
          <w:rFonts w:ascii="Vijaya" w:eastAsia="Yu Gothic UI" w:hAnsi="Vijaya" w:cs="Vijaya"/>
          <w:b w:val="0"/>
          <w:bCs w:val="0"/>
          <w:i w:val="0"/>
          <w:iCs w:val="0"/>
        </w:rPr>
      </w:pPr>
    </w:p>
    <w:p w14:paraId="13527337" w14:textId="77777777" w:rsidR="00552031" w:rsidRPr="00800CB1" w:rsidRDefault="00552031" w:rsidP="00552031">
      <w:pPr>
        <w:suppressAutoHyphens/>
        <w:spacing w:before="120" w:after="160"/>
        <w:jc w:val="both"/>
        <w:rPr>
          <w:rFonts w:ascii="Vijaya" w:eastAsia="Yu Gothic UI" w:hAnsi="Vijaya" w:cs="Vijaya"/>
          <w:szCs w:val="24"/>
          <w:u w:val="single"/>
        </w:rPr>
      </w:pPr>
      <w:r w:rsidRPr="00800CB1">
        <w:rPr>
          <w:rFonts w:ascii="Vijaya" w:eastAsia="Yu Gothic UI" w:hAnsi="Vijaya" w:cs="Vijaya"/>
          <w:szCs w:val="24"/>
          <w:u w:val="single"/>
        </w:rPr>
        <w:t>Project #2:</w:t>
      </w:r>
    </w:p>
    <w:p w14:paraId="5D1AAE90" w14:textId="77777777" w:rsidR="00552031" w:rsidRPr="00800CB1" w:rsidRDefault="00552031" w:rsidP="00552031">
      <w:pPr>
        <w:pStyle w:val="ListParagraph"/>
        <w:suppressAutoHyphens/>
        <w:spacing w:before="120" w:after="160" w:line="240" w:lineRule="auto"/>
        <w:jc w:val="both"/>
        <w:rPr>
          <w:rFonts w:ascii="Vijaya" w:eastAsia="Yu Gothic UI" w:hAnsi="Vijaya" w:cs="Vijaya"/>
          <w:sz w:val="24"/>
          <w:szCs w:val="24"/>
        </w:rPr>
      </w:pPr>
      <w:r w:rsidRPr="00800CB1">
        <w:rPr>
          <w:rFonts w:ascii="Vijaya" w:eastAsia="Yu Gothic UI" w:hAnsi="Vijaya" w:cs="Vijaya"/>
          <w:sz w:val="24"/>
          <w:szCs w:val="24"/>
        </w:rPr>
        <w:t xml:space="preserve">Title                           </w:t>
      </w:r>
      <w:r w:rsidR="00445660" w:rsidRPr="00800CB1">
        <w:rPr>
          <w:rFonts w:ascii="Vijaya" w:eastAsia="Yu Gothic UI" w:hAnsi="Vijaya" w:cs="Vijaya"/>
          <w:sz w:val="24"/>
          <w:szCs w:val="24"/>
        </w:rPr>
        <w:t xml:space="preserve">         </w:t>
      </w:r>
      <w:proofErr w:type="gramStart"/>
      <w:r w:rsidR="00445660" w:rsidRPr="00800CB1">
        <w:rPr>
          <w:rFonts w:ascii="Vijaya" w:eastAsia="Yu Gothic UI" w:hAnsi="Vijaya" w:cs="Vijaya"/>
          <w:sz w:val="24"/>
          <w:szCs w:val="24"/>
        </w:rPr>
        <w:t xml:space="preserve"> </w:t>
      </w:r>
      <w:r w:rsidRPr="00800CB1">
        <w:rPr>
          <w:rFonts w:ascii="Vijaya" w:eastAsia="Yu Gothic UI" w:hAnsi="Vijaya" w:cs="Vijaya"/>
          <w:sz w:val="24"/>
          <w:szCs w:val="24"/>
        </w:rPr>
        <w:t xml:space="preserve"> :</w:t>
      </w:r>
      <w:proofErr w:type="gramEnd"/>
      <w:r w:rsidRPr="00800CB1">
        <w:rPr>
          <w:rFonts w:ascii="Vijaya" w:eastAsia="Yu Gothic UI" w:hAnsi="Vijaya" w:cs="Vijaya"/>
          <w:sz w:val="24"/>
          <w:szCs w:val="24"/>
        </w:rPr>
        <w:t xml:space="preserve">           My Account</w:t>
      </w:r>
    </w:p>
    <w:p w14:paraId="63A7C33F" w14:textId="77777777" w:rsidR="00552031" w:rsidRPr="00800CB1" w:rsidRDefault="00552031" w:rsidP="00552031">
      <w:pPr>
        <w:pStyle w:val="ListParagraph"/>
        <w:suppressAutoHyphens/>
        <w:spacing w:before="120" w:after="160" w:line="240" w:lineRule="auto"/>
        <w:jc w:val="both"/>
        <w:rPr>
          <w:rFonts w:ascii="Vijaya" w:eastAsia="Yu Gothic UI" w:hAnsi="Vijaya" w:cs="Vijaya"/>
          <w:sz w:val="24"/>
          <w:szCs w:val="24"/>
        </w:rPr>
      </w:pPr>
      <w:r w:rsidRPr="00800CB1">
        <w:rPr>
          <w:rFonts w:ascii="Vijaya" w:eastAsia="Yu Gothic UI" w:hAnsi="Vijaya" w:cs="Vijaya"/>
          <w:sz w:val="24"/>
          <w:szCs w:val="24"/>
        </w:rPr>
        <w:t>Client</w:t>
      </w:r>
      <w:r w:rsidRPr="00800CB1">
        <w:rPr>
          <w:rFonts w:ascii="Vijaya" w:eastAsia="Yu Gothic UI" w:hAnsi="Vijaya" w:cs="Vijaya"/>
          <w:sz w:val="24"/>
          <w:szCs w:val="24"/>
        </w:rPr>
        <w:tab/>
      </w:r>
      <w:r w:rsidRPr="00800CB1">
        <w:rPr>
          <w:rFonts w:ascii="Vijaya" w:eastAsia="Yu Gothic UI" w:hAnsi="Vijaya" w:cs="Vijaya"/>
          <w:sz w:val="24"/>
          <w:szCs w:val="24"/>
        </w:rPr>
        <w:tab/>
      </w:r>
      <w:r w:rsidRPr="00800CB1">
        <w:rPr>
          <w:rFonts w:ascii="Vijaya" w:eastAsia="Yu Gothic UI" w:hAnsi="Vijaya" w:cs="Vijaya"/>
          <w:sz w:val="24"/>
          <w:szCs w:val="24"/>
        </w:rPr>
        <w:tab/>
        <w:t>:</w:t>
      </w:r>
      <w:r w:rsidRPr="00800CB1">
        <w:rPr>
          <w:rFonts w:ascii="Vijaya" w:eastAsia="Yu Gothic UI" w:hAnsi="Vijaya" w:cs="Vijaya"/>
          <w:sz w:val="24"/>
          <w:szCs w:val="24"/>
        </w:rPr>
        <w:tab/>
        <w:t>Synopsys</w:t>
      </w:r>
    </w:p>
    <w:p w14:paraId="35FA282C" w14:textId="77777777" w:rsidR="009247DF" w:rsidRPr="00800CB1" w:rsidRDefault="00552031" w:rsidP="00552031">
      <w:pPr>
        <w:pStyle w:val="ListParagraph"/>
        <w:suppressAutoHyphens/>
        <w:spacing w:before="120" w:after="160" w:line="240" w:lineRule="auto"/>
        <w:jc w:val="both"/>
        <w:rPr>
          <w:rFonts w:ascii="Vijaya" w:eastAsia="Yu Gothic UI" w:hAnsi="Vijaya" w:cs="Vijaya"/>
          <w:color w:val="00000A"/>
          <w:sz w:val="24"/>
          <w:szCs w:val="24"/>
        </w:rPr>
      </w:pPr>
      <w:r w:rsidRPr="00800CB1">
        <w:rPr>
          <w:rFonts w:ascii="Vijaya" w:eastAsia="Yu Gothic UI" w:hAnsi="Vijaya" w:cs="Vijaya"/>
          <w:color w:val="00000A"/>
          <w:sz w:val="24"/>
          <w:szCs w:val="24"/>
        </w:rPr>
        <w:t>Duration</w:t>
      </w:r>
      <w:r w:rsidR="00ED1FC2" w:rsidRPr="00800CB1">
        <w:rPr>
          <w:rFonts w:ascii="Vijaya" w:eastAsia="Yu Gothic UI" w:hAnsi="Vijaya" w:cs="Vijaya"/>
          <w:color w:val="00000A"/>
          <w:sz w:val="24"/>
          <w:szCs w:val="24"/>
        </w:rPr>
        <w:tab/>
        <w:t xml:space="preserve">             </w:t>
      </w:r>
      <w:proofErr w:type="gramStart"/>
      <w:r w:rsidR="00ED1FC2" w:rsidRPr="00800CB1">
        <w:rPr>
          <w:rFonts w:ascii="Vijaya" w:eastAsia="Yu Gothic UI" w:hAnsi="Vijaya" w:cs="Vijaya"/>
          <w:color w:val="00000A"/>
          <w:sz w:val="24"/>
          <w:szCs w:val="24"/>
        </w:rPr>
        <w:t xml:space="preserve"> </w:t>
      </w:r>
      <w:r w:rsidR="00445660" w:rsidRPr="00800CB1">
        <w:rPr>
          <w:rFonts w:ascii="Vijaya" w:eastAsia="Yu Gothic UI" w:hAnsi="Vijaya" w:cs="Vijaya"/>
          <w:color w:val="00000A"/>
          <w:sz w:val="24"/>
          <w:szCs w:val="24"/>
        </w:rPr>
        <w:t xml:space="preserve"> </w:t>
      </w:r>
      <w:r w:rsidRPr="00800CB1">
        <w:rPr>
          <w:rFonts w:ascii="Vijaya" w:eastAsia="Yu Gothic UI" w:hAnsi="Vijaya" w:cs="Vijaya"/>
          <w:color w:val="00000A"/>
          <w:sz w:val="24"/>
          <w:szCs w:val="24"/>
        </w:rPr>
        <w:t>:</w:t>
      </w:r>
      <w:proofErr w:type="gramEnd"/>
      <w:r w:rsidRPr="00800CB1">
        <w:rPr>
          <w:rFonts w:ascii="Vijaya" w:eastAsia="Yu Gothic UI" w:hAnsi="Vijaya" w:cs="Vijaya"/>
          <w:color w:val="00000A"/>
          <w:sz w:val="24"/>
          <w:szCs w:val="24"/>
        </w:rPr>
        <w:t xml:space="preserve"> </w:t>
      </w:r>
      <w:r w:rsidRPr="00800CB1">
        <w:rPr>
          <w:rFonts w:ascii="Vijaya" w:eastAsia="Yu Gothic UI" w:hAnsi="Vijaya" w:cs="Vijaya"/>
          <w:color w:val="00000A"/>
          <w:sz w:val="24"/>
          <w:szCs w:val="24"/>
        </w:rPr>
        <w:tab/>
      </w:r>
      <w:r w:rsidR="009247DF" w:rsidRPr="00800CB1">
        <w:rPr>
          <w:rFonts w:ascii="Vijaya" w:eastAsia="Yu Gothic UI" w:hAnsi="Vijaya" w:cs="Vijaya"/>
          <w:color w:val="00000A"/>
          <w:sz w:val="24"/>
          <w:szCs w:val="24"/>
        </w:rPr>
        <w:t>April 2016 to Aug 2018</w:t>
      </w:r>
    </w:p>
    <w:p w14:paraId="58E3E31E" w14:textId="77777777" w:rsidR="00552031" w:rsidRPr="00800CB1" w:rsidRDefault="00552031" w:rsidP="00552031">
      <w:pPr>
        <w:pStyle w:val="ListParagraph"/>
        <w:suppressAutoHyphens/>
        <w:spacing w:before="120" w:after="160" w:line="240" w:lineRule="auto"/>
        <w:jc w:val="both"/>
        <w:rPr>
          <w:rFonts w:ascii="Vijaya" w:eastAsia="Yu Gothic UI" w:hAnsi="Vijaya" w:cs="Vijaya"/>
          <w:sz w:val="24"/>
          <w:szCs w:val="24"/>
        </w:rPr>
      </w:pPr>
      <w:r w:rsidRPr="00800CB1">
        <w:rPr>
          <w:rFonts w:ascii="Vijaya" w:eastAsia="Yu Gothic UI" w:hAnsi="Vijaya" w:cs="Vijaya"/>
          <w:sz w:val="24"/>
          <w:szCs w:val="24"/>
        </w:rPr>
        <w:t>Role</w:t>
      </w:r>
      <w:r w:rsidRPr="00800CB1">
        <w:rPr>
          <w:rFonts w:ascii="Vijaya" w:eastAsia="Yu Gothic UI" w:hAnsi="Vijaya" w:cs="Vijaya"/>
          <w:sz w:val="24"/>
          <w:szCs w:val="24"/>
        </w:rPr>
        <w:tab/>
      </w:r>
      <w:r w:rsidRPr="00800CB1">
        <w:rPr>
          <w:rFonts w:ascii="Vijaya" w:eastAsia="Yu Gothic UI" w:hAnsi="Vijaya" w:cs="Vijaya"/>
          <w:sz w:val="24"/>
          <w:szCs w:val="24"/>
        </w:rPr>
        <w:tab/>
      </w:r>
      <w:r w:rsidRPr="00800CB1">
        <w:rPr>
          <w:rFonts w:ascii="Vijaya" w:eastAsia="Yu Gothic UI" w:hAnsi="Vijaya" w:cs="Vijaya"/>
          <w:sz w:val="24"/>
          <w:szCs w:val="24"/>
        </w:rPr>
        <w:tab/>
        <w:t>:</w:t>
      </w:r>
      <w:r w:rsidRPr="00800CB1">
        <w:rPr>
          <w:rFonts w:ascii="Vijaya" w:eastAsia="Yu Gothic UI" w:hAnsi="Vijaya" w:cs="Vijaya"/>
          <w:sz w:val="24"/>
          <w:szCs w:val="24"/>
        </w:rPr>
        <w:tab/>
        <w:t>Jira Administrator</w:t>
      </w:r>
    </w:p>
    <w:p w14:paraId="398CEC83" w14:textId="77777777" w:rsidR="00552031" w:rsidRPr="00800CB1" w:rsidRDefault="00552031" w:rsidP="00552031">
      <w:pPr>
        <w:pStyle w:val="ListParagraph"/>
        <w:suppressAutoHyphens/>
        <w:spacing w:before="120" w:after="160" w:line="240" w:lineRule="auto"/>
        <w:jc w:val="both"/>
        <w:rPr>
          <w:rFonts w:ascii="Vijaya" w:eastAsia="Yu Gothic UI" w:hAnsi="Vijaya" w:cs="Vijaya"/>
          <w:sz w:val="24"/>
          <w:szCs w:val="24"/>
        </w:rPr>
      </w:pPr>
      <w:r w:rsidRPr="00800CB1">
        <w:rPr>
          <w:rFonts w:ascii="Vijaya" w:eastAsia="Yu Gothic UI" w:hAnsi="Vijaya" w:cs="Vijaya"/>
          <w:sz w:val="24"/>
          <w:szCs w:val="24"/>
        </w:rPr>
        <w:t xml:space="preserve">Operating </w:t>
      </w:r>
      <w:proofErr w:type="gramStart"/>
      <w:r w:rsidRPr="00800CB1">
        <w:rPr>
          <w:rFonts w:ascii="Vijaya" w:eastAsia="Yu Gothic UI" w:hAnsi="Vijaya" w:cs="Vijaya"/>
          <w:sz w:val="24"/>
          <w:szCs w:val="24"/>
        </w:rPr>
        <w:t>System</w:t>
      </w:r>
      <w:r w:rsidR="00445660" w:rsidRPr="00800CB1">
        <w:rPr>
          <w:rFonts w:ascii="Vijaya" w:eastAsia="Yu Gothic UI" w:hAnsi="Vijaya" w:cs="Vijaya"/>
          <w:sz w:val="24"/>
          <w:szCs w:val="24"/>
        </w:rPr>
        <w:t xml:space="preserve">  </w:t>
      </w:r>
      <w:r w:rsidRPr="00800CB1">
        <w:rPr>
          <w:rFonts w:ascii="Vijaya" w:eastAsia="Yu Gothic UI" w:hAnsi="Vijaya" w:cs="Vijaya"/>
          <w:sz w:val="24"/>
          <w:szCs w:val="24"/>
        </w:rPr>
        <w:tab/>
      </w:r>
      <w:proofErr w:type="gramEnd"/>
      <w:r w:rsidRPr="00800CB1">
        <w:rPr>
          <w:rFonts w:ascii="Vijaya" w:eastAsia="Yu Gothic UI" w:hAnsi="Vijaya" w:cs="Vijaya"/>
          <w:sz w:val="24"/>
          <w:szCs w:val="24"/>
        </w:rPr>
        <w:t xml:space="preserve">:  </w:t>
      </w:r>
      <w:r w:rsidRPr="00800CB1">
        <w:rPr>
          <w:rFonts w:ascii="Vijaya" w:eastAsia="Yu Gothic UI" w:hAnsi="Vijaya" w:cs="Vijaya"/>
          <w:sz w:val="24"/>
          <w:szCs w:val="24"/>
        </w:rPr>
        <w:tab/>
        <w:t>Linux</w:t>
      </w:r>
    </w:p>
    <w:p w14:paraId="6E5A25AB" w14:textId="77777777" w:rsidR="00552031" w:rsidRPr="00800CB1" w:rsidRDefault="00552031" w:rsidP="00445660">
      <w:pPr>
        <w:pStyle w:val="ListParagraph"/>
        <w:suppressAutoHyphens/>
        <w:spacing w:before="120" w:after="160" w:line="240" w:lineRule="auto"/>
        <w:jc w:val="both"/>
        <w:rPr>
          <w:rFonts w:ascii="Vijaya" w:eastAsia="Yu Gothic UI" w:hAnsi="Vijaya" w:cs="Vijaya"/>
          <w:sz w:val="24"/>
          <w:szCs w:val="24"/>
        </w:rPr>
      </w:pPr>
      <w:r w:rsidRPr="00800CB1">
        <w:rPr>
          <w:rFonts w:ascii="Vijaya" w:eastAsia="Yu Gothic UI" w:hAnsi="Vijaya" w:cs="Vijaya"/>
          <w:color w:val="000000"/>
          <w:sz w:val="24"/>
          <w:szCs w:val="24"/>
        </w:rPr>
        <w:t xml:space="preserve">Environment     </w:t>
      </w:r>
      <w:r w:rsidRPr="00800CB1">
        <w:rPr>
          <w:rFonts w:ascii="Vijaya" w:eastAsia="Yu Gothic UI" w:hAnsi="Vijaya" w:cs="Vijaya"/>
          <w:sz w:val="24"/>
          <w:szCs w:val="24"/>
        </w:rPr>
        <w:tab/>
      </w:r>
      <w:r w:rsidR="00445660" w:rsidRPr="00800CB1">
        <w:rPr>
          <w:rFonts w:ascii="Vijaya" w:eastAsia="Yu Gothic UI" w:hAnsi="Vijaya" w:cs="Vijaya"/>
          <w:sz w:val="24"/>
          <w:szCs w:val="24"/>
        </w:rPr>
        <w:t xml:space="preserve">             </w:t>
      </w:r>
      <w:proofErr w:type="gramStart"/>
      <w:r w:rsidR="00445660" w:rsidRPr="00800CB1">
        <w:rPr>
          <w:rFonts w:ascii="Vijaya" w:eastAsia="Yu Gothic UI" w:hAnsi="Vijaya" w:cs="Vijaya"/>
          <w:sz w:val="24"/>
          <w:szCs w:val="24"/>
        </w:rPr>
        <w:t xml:space="preserve">  </w:t>
      </w:r>
      <w:r w:rsidRPr="00800CB1">
        <w:rPr>
          <w:rFonts w:ascii="Vijaya" w:eastAsia="Yu Gothic UI" w:hAnsi="Vijaya" w:cs="Vijaya"/>
          <w:sz w:val="24"/>
          <w:szCs w:val="24"/>
        </w:rPr>
        <w:t>:</w:t>
      </w:r>
      <w:proofErr w:type="gramEnd"/>
      <w:r w:rsidRPr="00800CB1">
        <w:rPr>
          <w:rFonts w:ascii="Vijaya" w:eastAsia="Yu Gothic UI" w:hAnsi="Vijaya" w:cs="Vijaya"/>
          <w:sz w:val="24"/>
          <w:szCs w:val="24"/>
        </w:rPr>
        <w:tab/>
      </w:r>
      <w:r w:rsidRPr="00800CB1">
        <w:rPr>
          <w:rFonts w:ascii="Vijaya" w:eastAsia="Yu Gothic UI" w:hAnsi="Vijaya" w:cs="Vijaya"/>
          <w:sz w:val="24"/>
          <w:szCs w:val="24"/>
          <w:shd w:val="clear" w:color="auto" w:fill="FFFFFF"/>
        </w:rPr>
        <w:t xml:space="preserve">JIRA, </w:t>
      </w:r>
      <w:r w:rsidR="00445660" w:rsidRPr="00800CB1">
        <w:rPr>
          <w:rFonts w:ascii="Vijaya" w:eastAsia="Yu Gothic UI" w:hAnsi="Vijaya" w:cs="Vijaya"/>
          <w:sz w:val="24"/>
          <w:szCs w:val="24"/>
          <w:shd w:val="clear" w:color="auto" w:fill="FFFFFF"/>
        </w:rPr>
        <w:t>Bit Bucket,</w:t>
      </w:r>
      <w:r w:rsidRPr="00800CB1">
        <w:rPr>
          <w:rFonts w:ascii="Vijaya" w:eastAsia="Yu Gothic UI" w:hAnsi="Vijaya" w:cs="Vijaya"/>
          <w:sz w:val="24"/>
          <w:szCs w:val="24"/>
          <w:shd w:val="clear" w:color="auto" w:fill="FFFFFF"/>
        </w:rPr>
        <w:t xml:space="preserve"> Linux, </w:t>
      </w:r>
      <w:proofErr w:type="spellStart"/>
      <w:r w:rsidRPr="00800CB1">
        <w:rPr>
          <w:rFonts w:ascii="Vijaya" w:eastAsia="Yu Gothic UI" w:hAnsi="Vijaya" w:cs="Vijaya"/>
          <w:sz w:val="24"/>
          <w:szCs w:val="24"/>
        </w:rPr>
        <w:t>Confluence,</w:t>
      </w:r>
      <w:r w:rsidR="00445660" w:rsidRPr="00800CB1">
        <w:rPr>
          <w:rFonts w:ascii="Vijaya" w:eastAsia="Yu Gothic UI" w:hAnsi="Vijaya" w:cs="Vijaya"/>
          <w:sz w:val="24"/>
          <w:szCs w:val="24"/>
        </w:rPr>
        <w:t>Crucible</w:t>
      </w:r>
      <w:proofErr w:type="spellEnd"/>
      <w:r w:rsidR="00445660" w:rsidRPr="00800CB1">
        <w:rPr>
          <w:rFonts w:ascii="Vijaya" w:eastAsia="Yu Gothic UI" w:hAnsi="Vijaya" w:cs="Vijaya"/>
          <w:sz w:val="24"/>
          <w:szCs w:val="24"/>
        </w:rPr>
        <w:t xml:space="preserve"> , </w:t>
      </w:r>
    </w:p>
    <w:p w14:paraId="13640749" w14:textId="77777777" w:rsidR="00552031" w:rsidRPr="00800CB1" w:rsidRDefault="00552031" w:rsidP="00552031">
      <w:pPr>
        <w:spacing w:before="120"/>
        <w:rPr>
          <w:rFonts w:ascii="Vijaya" w:eastAsia="Yu Gothic UI" w:hAnsi="Vijaya" w:cs="Vijaya"/>
          <w:szCs w:val="24"/>
          <w:u w:val="single"/>
        </w:rPr>
      </w:pPr>
      <w:r w:rsidRPr="00800CB1">
        <w:rPr>
          <w:rFonts w:ascii="Vijaya" w:eastAsia="Yu Gothic UI" w:hAnsi="Vijaya" w:cs="Vijaya"/>
          <w:szCs w:val="24"/>
          <w:u w:val="single"/>
        </w:rPr>
        <w:t>Description:</w:t>
      </w:r>
    </w:p>
    <w:p w14:paraId="7F78403A" w14:textId="77777777" w:rsidR="009247DF" w:rsidRPr="00800CB1" w:rsidRDefault="00552031" w:rsidP="00552031">
      <w:pPr>
        <w:pStyle w:val="ListParagraph"/>
        <w:rPr>
          <w:rFonts w:ascii="Vijaya" w:eastAsia="Yu Gothic UI" w:hAnsi="Vijaya" w:cs="Vijaya"/>
          <w:color w:val="222222"/>
          <w:szCs w:val="24"/>
          <w:shd w:val="clear" w:color="auto" w:fill="FFFFFF"/>
        </w:rPr>
      </w:pPr>
      <w:r w:rsidRPr="00800CB1">
        <w:rPr>
          <w:rFonts w:ascii="Vijaya" w:eastAsia="Yu Gothic UI" w:hAnsi="Vijaya" w:cs="Vijaya"/>
          <w:color w:val="222222"/>
          <w:szCs w:val="24"/>
          <w:shd w:val="clear" w:color="auto" w:fill="FFFFFF"/>
        </w:rPr>
        <w:t>My Account is a Customer portal and is a new way to manage relationship with the Thomson Reuters, through a single tailored access point. With My Account you can access your invoices, get answers to your questions, view product news, information and notifications and much more. The easiest way to reach our customers through Contact US online, Portal contains various other screens like Product information which displays the list of all products and its information to download and save, My favorites to easy landing, recent viewed portlet helps to track the usability, Manage Billings portlet to show all the product invoices, News and recommended portlet for the extended notifications, Notifications like Content changes product changes and Instrumental changes notifications.</w:t>
      </w:r>
      <w:r w:rsidR="00445660" w:rsidRPr="00800CB1">
        <w:rPr>
          <w:rFonts w:ascii="Vijaya" w:eastAsia="Yu Gothic UI" w:hAnsi="Vijaya" w:cs="Vijaya"/>
          <w:color w:val="222222"/>
          <w:szCs w:val="24"/>
          <w:shd w:val="clear" w:color="auto" w:fill="FFFFFF"/>
        </w:rPr>
        <w:br/>
      </w:r>
    </w:p>
    <w:p w14:paraId="4344E090" w14:textId="77777777" w:rsidR="00ED1FC2" w:rsidRPr="00800CB1" w:rsidRDefault="00445660" w:rsidP="00ED1FC2">
      <w:pPr>
        <w:pStyle w:val="ListParagraph"/>
        <w:jc w:val="both"/>
        <w:rPr>
          <w:rFonts w:ascii="Vijaya" w:eastAsia="Yu Gothic UI" w:hAnsi="Vijaya" w:cs="Vijaya"/>
          <w:color w:val="000000"/>
          <w:szCs w:val="24"/>
        </w:rPr>
      </w:pPr>
      <w:r w:rsidRPr="00800CB1">
        <w:rPr>
          <w:rFonts w:ascii="Vijaya" w:eastAsia="Yu Gothic UI" w:hAnsi="Vijaya" w:cs="Vijaya"/>
          <w:color w:val="000000"/>
          <w:szCs w:val="24"/>
          <w:u w:val="single"/>
        </w:rPr>
        <w:t>Responsibilities</w:t>
      </w:r>
      <w:r w:rsidRPr="00800CB1">
        <w:rPr>
          <w:rFonts w:ascii="Vijaya" w:eastAsia="Yu Gothic UI" w:hAnsi="Vijaya" w:cs="Vijaya"/>
          <w:color w:val="000000"/>
          <w:szCs w:val="24"/>
        </w:rPr>
        <w:t xml:space="preserve">: </w:t>
      </w:r>
    </w:p>
    <w:p w14:paraId="4467D8F1" w14:textId="77777777" w:rsidR="00ED1FC2" w:rsidRPr="00800CB1" w:rsidRDefault="00ED1FC2" w:rsidP="00ED1FC2">
      <w:pPr>
        <w:pStyle w:val="ListParagraph"/>
        <w:jc w:val="both"/>
        <w:rPr>
          <w:rFonts w:ascii="Vijaya" w:eastAsia="Yu Gothic UI" w:hAnsi="Vijaya" w:cs="Vijaya"/>
          <w:color w:val="000000"/>
          <w:szCs w:val="24"/>
        </w:rPr>
      </w:pPr>
    </w:p>
    <w:p w14:paraId="5EFA6D37" w14:textId="77777777" w:rsidR="00445660" w:rsidRPr="00800CB1" w:rsidRDefault="00445660" w:rsidP="00ED1FC2">
      <w:pPr>
        <w:pStyle w:val="ListParagraph"/>
        <w:numPr>
          <w:ilvl w:val="0"/>
          <w:numId w:val="32"/>
        </w:numPr>
        <w:jc w:val="both"/>
        <w:rPr>
          <w:rFonts w:ascii="Vijaya" w:eastAsia="Yu Gothic UI" w:hAnsi="Vijaya" w:cs="Vijaya"/>
          <w:color w:val="000000"/>
          <w:szCs w:val="24"/>
        </w:rPr>
      </w:pPr>
      <w:r w:rsidRPr="00800CB1">
        <w:rPr>
          <w:rFonts w:ascii="Vijaya" w:eastAsia="Yu Gothic UI" w:hAnsi="Vijaya" w:cs="Vijaya"/>
          <w:color w:val="000000"/>
          <w:szCs w:val="24"/>
        </w:rPr>
        <w:t xml:space="preserve">create and modify JIRA workflows including project work flows, field </w:t>
      </w:r>
      <w:proofErr w:type="gramStart"/>
      <w:r w:rsidRPr="00800CB1">
        <w:rPr>
          <w:rFonts w:ascii="Vijaya" w:eastAsia="Yu Gothic UI" w:hAnsi="Vijaya" w:cs="Vijaya"/>
          <w:color w:val="000000"/>
          <w:szCs w:val="24"/>
        </w:rPr>
        <w:t>configurations ,</w:t>
      </w:r>
      <w:proofErr w:type="gramEnd"/>
      <w:r w:rsidRPr="00800CB1">
        <w:rPr>
          <w:rFonts w:ascii="Vijaya" w:eastAsia="Yu Gothic UI" w:hAnsi="Vijaya" w:cs="Vijaya"/>
          <w:color w:val="000000"/>
          <w:szCs w:val="24"/>
        </w:rPr>
        <w:t xml:space="preserve"> notification schemes,</w:t>
      </w:r>
    </w:p>
    <w:p w14:paraId="483CC4C0" w14:textId="77777777" w:rsidR="00445660" w:rsidRPr="00800CB1" w:rsidRDefault="00445660" w:rsidP="00ED1FC2">
      <w:pPr>
        <w:pStyle w:val="ListParagraph"/>
        <w:numPr>
          <w:ilvl w:val="0"/>
          <w:numId w:val="30"/>
        </w:numPr>
        <w:jc w:val="both"/>
        <w:rPr>
          <w:rFonts w:ascii="Vijaya" w:eastAsia="Yu Gothic UI" w:hAnsi="Vijaya" w:cs="Vijaya"/>
          <w:color w:val="000000"/>
          <w:szCs w:val="24"/>
        </w:rPr>
      </w:pPr>
      <w:proofErr w:type="gramStart"/>
      <w:r w:rsidRPr="00800CB1">
        <w:rPr>
          <w:rFonts w:ascii="Vijaya" w:eastAsia="Yu Gothic UI" w:hAnsi="Vijaya" w:cs="Vijaya"/>
          <w:color w:val="000000"/>
          <w:szCs w:val="24"/>
        </w:rPr>
        <w:t>Issue ,</w:t>
      </w:r>
      <w:proofErr w:type="gramEnd"/>
      <w:r w:rsidRPr="00800CB1">
        <w:rPr>
          <w:rFonts w:ascii="Vijaya" w:eastAsia="Yu Gothic UI" w:hAnsi="Vijaya" w:cs="Vijaya"/>
          <w:color w:val="000000"/>
          <w:szCs w:val="24"/>
        </w:rPr>
        <w:t xml:space="preserve"> projects and user administration.</w:t>
      </w:r>
    </w:p>
    <w:p w14:paraId="5E54D78F" w14:textId="77777777" w:rsidR="00445660" w:rsidRPr="00800CB1" w:rsidRDefault="00445660" w:rsidP="00ED1FC2">
      <w:pPr>
        <w:pStyle w:val="ListParagraph"/>
        <w:numPr>
          <w:ilvl w:val="0"/>
          <w:numId w:val="30"/>
        </w:numPr>
        <w:jc w:val="both"/>
        <w:rPr>
          <w:rFonts w:ascii="Vijaya" w:eastAsia="Yu Gothic UI" w:hAnsi="Vijaya" w:cs="Vijaya"/>
          <w:color w:val="000000"/>
          <w:szCs w:val="24"/>
        </w:rPr>
      </w:pPr>
      <w:r w:rsidRPr="00800CB1">
        <w:rPr>
          <w:rFonts w:ascii="Vijaya" w:eastAsia="Yu Gothic UI" w:hAnsi="Vijaya" w:cs="Vijaya"/>
          <w:color w:val="000000"/>
          <w:szCs w:val="24"/>
        </w:rPr>
        <w:t xml:space="preserve">Maintain user directories, user permission management, assign issues to users, </w:t>
      </w:r>
      <w:r w:rsidR="00D23DF5" w:rsidRPr="00800CB1">
        <w:rPr>
          <w:rFonts w:ascii="Vijaya" w:eastAsia="Yu Gothic UI" w:hAnsi="Vijaya" w:cs="Vijaya"/>
          <w:color w:val="000000"/>
          <w:szCs w:val="24"/>
        </w:rPr>
        <w:t xml:space="preserve">assist with </w:t>
      </w:r>
      <w:proofErr w:type="spellStart"/>
      <w:r w:rsidR="00D23DF5" w:rsidRPr="00800CB1">
        <w:rPr>
          <w:rFonts w:ascii="Vijaya" w:eastAsia="Yu Gothic UI" w:hAnsi="Vijaya" w:cs="Vijaya"/>
          <w:color w:val="000000"/>
          <w:szCs w:val="24"/>
        </w:rPr>
        <w:t>atlassian</w:t>
      </w:r>
      <w:proofErr w:type="spellEnd"/>
      <w:r w:rsidR="00D23DF5" w:rsidRPr="00800CB1">
        <w:rPr>
          <w:rFonts w:ascii="Vijaya" w:eastAsia="Yu Gothic UI" w:hAnsi="Vijaya" w:cs="Vijaya"/>
          <w:color w:val="000000"/>
          <w:szCs w:val="24"/>
        </w:rPr>
        <w:t xml:space="preserve"> tools.</w:t>
      </w:r>
    </w:p>
    <w:p w14:paraId="77DE72AC" w14:textId="77777777" w:rsidR="00D23DF5" w:rsidRPr="00800CB1" w:rsidRDefault="00D23DF5" w:rsidP="00ED1FC2">
      <w:pPr>
        <w:pStyle w:val="ListParagraph"/>
        <w:numPr>
          <w:ilvl w:val="0"/>
          <w:numId w:val="30"/>
        </w:numPr>
        <w:jc w:val="both"/>
        <w:rPr>
          <w:rFonts w:ascii="Vijaya" w:eastAsia="Yu Gothic UI" w:hAnsi="Vijaya" w:cs="Vijaya"/>
          <w:color w:val="000000"/>
          <w:szCs w:val="24"/>
        </w:rPr>
      </w:pPr>
      <w:r w:rsidRPr="00800CB1">
        <w:rPr>
          <w:rFonts w:ascii="Vijaya" w:eastAsia="Yu Gothic UI" w:hAnsi="Vijaya" w:cs="Vijaya"/>
          <w:color w:val="000000"/>
          <w:szCs w:val="24"/>
        </w:rPr>
        <w:t xml:space="preserve">Implement </w:t>
      </w:r>
      <w:proofErr w:type="spellStart"/>
      <w:r w:rsidRPr="00800CB1">
        <w:rPr>
          <w:rFonts w:ascii="Vijaya" w:eastAsia="Yu Gothic UI" w:hAnsi="Vijaya" w:cs="Vijaya"/>
          <w:color w:val="000000"/>
          <w:szCs w:val="24"/>
        </w:rPr>
        <w:t>atlassian</w:t>
      </w:r>
      <w:proofErr w:type="spellEnd"/>
      <w:r w:rsidRPr="00800CB1">
        <w:rPr>
          <w:rFonts w:ascii="Vijaya" w:eastAsia="Yu Gothic UI" w:hAnsi="Vijaya" w:cs="Vijaya"/>
          <w:color w:val="000000"/>
          <w:szCs w:val="24"/>
        </w:rPr>
        <w:t xml:space="preserve"> tools upgrades, support other IT staff to coordinate infrastructure </w:t>
      </w:r>
      <w:proofErr w:type="spellStart"/>
      <w:r w:rsidRPr="00800CB1">
        <w:rPr>
          <w:rFonts w:ascii="Vijaya" w:eastAsia="Yu Gothic UI" w:hAnsi="Vijaya" w:cs="Vijaya"/>
          <w:color w:val="000000"/>
          <w:szCs w:val="24"/>
        </w:rPr>
        <w:t>maintainnance</w:t>
      </w:r>
      <w:proofErr w:type="spellEnd"/>
      <w:r w:rsidRPr="00800CB1">
        <w:rPr>
          <w:rFonts w:ascii="Vijaya" w:eastAsia="Yu Gothic UI" w:hAnsi="Vijaya" w:cs="Vijaya"/>
          <w:color w:val="000000"/>
          <w:szCs w:val="24"/>
        </w:rPr>
        <w:t xml:space="preserve"> and system migrations.</w:t>
      </w:r>
    </w:p>
    <w:p w14:paraId="2BE215A4" w14:textId="3BF6441B" w:rsidR="00D23DF5" w:rsidRPr="00800CB1" w:rsidRDefault="00D23DF5" w:rsidP="00ED1FC2">
      <w:pPr>
        <w:pStyle w:val="ListParagraph"/>
        <w:numPr>
          <w:ilvl w:val="0"/>
          <w:numId w:val="30"/>
        </w:numPr>
        <w:jc w:val="both"/>
        <w:rPr>
          <w:rStyle w:val="BookTitle"/>
          <w:rFonts w:ascii="Vijaya" w:eastAsia="Yu Gothic UI" w:hAnsi="Vijaya" w:cs="Vijaya"/>
          <w:b w:val="0"/>
          <w:bCs w:val="0"/>
          <w:i w:val="0"/>
          <w:iCs w:val="0"/>
          <w:color w:val="000000"/>
          <w:spacing w:val="0"/>
          <w:szCs w:val="24"/>
        </w:rPr>
      </w:pPr>
      <w:r w:rsidRPr="00800CB1">
        <w:rPr>
          <w:rStyle w:val="BookTitle"/>
          <w:rFonts w:ascii="Vijaya" w:eastAsia="Yu Gothic UI" w:hAnsi="Vijaya" w:cs="Vijaya"/>
          <w:b w:val="0"/>
          <w:bCs w:val="0"/>
          <w:i w:val="0"/>
          <w:iCs w:val="0"/>
        </w:rPr>
        <w:t>Re-indexing Jira on timely basis.</w:t>
      </w:r>
    </w:p>
    <w:p w14:paraId="719F8989" w14:textId="34B15F9E" w:rsidR="00800CB1" w:rsidRDefault="00800CB1" w:rsidP="00800CB1">
      <w:pPr>
        <w:jc w:val="both"/>
        <w:rPr>
          <w:rStyle w:val="BookTitle"/>
          <w:rFonts w:ascii="Vijaya" w:eastAsia="Yu Gothic UI" w:hAnsi="Vijaya" w:cs="Vijaya"/>
          <w:b w:val="0"/>
          <w:bCs w:val="0"/>
          <w:i w:val="0"/>
          <w:iCs w:val="0"/>
          <w:color w:val="000000"/>
          <w:spacing w:val="0"/>
          <w:szCs w:val="24"/>
        </w:rPr>
      </w:pPr>
    </w:p>
    <w:p w14:paraId="13AE0A77" w14:textId="16D43772" w:rsidR="00800CB1" w:rsidRDefault="00800CB1" w:rsidP="00800CB1">
      <w:pPr>
        <w:jc w:val="both"/>
        <w:rPr>
          <w:rStyle w:val="BookTitle"/>
          <w:rFonts w:ascii="Vijaya" w:eastAsia="Yu Gothic UI" w:hAnsi="Vijaya" w:cs="Vijaya"/>
          <w:b w:val="0"/>
          <w:bCs w:val="0"/>
          <w:i w:val="0"/>
          <w:iCs w:val="0"/>
          <w:color w:val="000000"/>
          <w:spacing w:val="0"/>
          <w:szCs w:val="24"/>
        </w:rPr>
      </w:pPr>
    </w:p>
    <w:p w14:paraId="665FDD70" w14:textId="77777777" w:rsidR="00800CB1" w:rsidRPr="00800CB1" w:rsidRDefault="00800CB1" w:rsidP="00800CB1">
      <w:pPr>
        <w:jc w:val="both"/>
        <w:rPr>
          <w:rStyle w:val="BookTitle"/>
          <w:rFonts w:ascii="Vijaya" w:eastAsia="Yu Gothic UI" w:hAnsi="Vijaya" w:cs="Vijaya"/>
          <w:b w:val="0"/>
          <w:bCs w:val="0"/>
          <w:i w:val="0"/>
          <w:iCs w:val="0"/>
          <w:color w:val="000000"/>
          <w:spacing w:val="0"/>
          <w:szCs w:val="24"/>
        </w:rPr>
      </w:pPr>
    </w:p>
    <w:p w14:paraId="1B64F073" w14:textId="77777777" w:rsidR="00ED1FC2" w:rsidRPr="00800CB1" w:rsidRDefault="00ED1FC2" w:rsidP="00ED1FC2">
      <w:pPr>
        <w:jc w:val="both"/>
        <w:rPr>
          <w:rStyle w:val="BookTitle"/>
          <w:rFonts w:ascii="Vijaya" w:eastAsia="Yu Gothic UI" w:hAnsi="Vijaya" w:cs="Vijaya"/>
          <w:b w:val="0"/>
          <w:bCs w:val="0"/>
          <w:i w:val="0"/>
          <w:iCs w:val="0"/>
          <w:color w:val="000000"/>
          <w:spacing w:val="0"/>
          <w:szCs w:val="24"/>
        </w:rPr>
      </w:pPr>
    </w:p>
    <w:p w14:paraId="0A692447" w14:textId="77777777" w:rsidR="00ED1FC2" w:rsidRPr="00800CB1" w:rsidRDefault="00ED1FC2" w:rsidP="00ED1FC2">
      <w:pPr>
        <w:jc w:val="both"/>
        <w:rPr>
          <w:rStyle w:val="BookTitle"/>
          <w:rFonts w:ascii="Vijaya" w:eastAsia="Yu Gothic UI" w:hAnsi="Vijaya" w:cs="Vijaya"/>
          <w:b w:val="0"/>
          <w:bCs w:val="0"/>
          <w:i w:val="0"/>
          <w:iCs w:val="0"/>
          <w:color w:val="000000"/>
          <w:spacing w:val="0"/>
          <w:szCs w:val="24"/>
        </w:rPr>
      </w:pPr>
    </w:p>
    <w:p w14:paraId="7EA1699E" w14:textId="77777777" w:rsidR="00ED1FC2" w:rsidRPr="00800CB1" w:rsidRDefault="00ED1FC2" w:rsidP="00ED1FC2">
      <w:pPr>
        <w:jc w:val="both"/>
        <w:rPr>
          <w:rStyle w:val="BookTitle"/>
          <w:rFonts w:ascii="Vijaya" w:eastAsia="Yu Gothic UI" w:hAnsi="Vijaya" w:cs="Vijaya"/>
          <w:b w:val="0"/>
          <w:bCs w:val="0"/>
          <w:i w:val="0"/>
          <w:iCs w:val="0"/>
          <w:color w:val="000000"/>
          <w:spacing w:val="0"/>
          <w:szCs w:val="24"/>
        </w:rPr>
      </w:pPr>
    </w:p>
    <w:p w14:paraId="115DCA96" w14:textId="77777777" w:rsidR="00ED1FC2" w:rsidRPr="00800CB1" w:rsidRDefault="00ED1FC2" w:rsidP="00ED1FC2">
      <w:pPr>
        <w:jc w:val="both"/>
        <w:rPr>
          <w:rStyle w:val="BookTitle"/>
          <w:rFonts w:ascii="Vijaya" w:eastAsia="Yu Gothic UI" w:hAnsi="Vijaya" w:cs="Vijaya"/>
          <w:b w:val="0"/>
          <w:bCs w:val="0"/>
          <w:i w:val="0"/>
          <w:iCs w:val="0"/>
          <w:color w:val="000000"/>
          <w:spacing w:val="0"/>
          <w:szCs w:val="24"/>
        </w:rPr>
      </w:pPr>
    </w:p>
    <w:p w14:paraId="56319D74" w14:textId="77777777" w:rsidR="00ED1FC2" w:rsidRPr="00800CB1" w:rsidRDefault="00ED1FC2" w:rsidP="00ED1FC2">
      <w:pPr>
        <w:jc w:val="both"/>
        <w:rPr>
          <w:rStyle w:val="BookTitle"/>
          <w:rFonts w:ascii="Vijaya" w:eastAsia="Yu Gothic UI" w:hAnsi="Vijaya" w:cs="Vijaya"/>
          <w:b w:val="0"/>
          <w:bCs w:val="0"/>
          <w:i w:val="0"/>
          <w:iCs w:val="0"/>
          <w:color w:val="000000"/>
          <w:spacing w:val="0"/>
          <w:szCs w:val="24"/>
        </w:rPr>
      </w:pPr>
    </w:p>
    <w:p w14:paraId="4872577D" w14:textId="77777777" w:rsidR="00ED1FC2" w:rsidRPr="00800CB1" w:rsidRDefault="00ED1FC2" w:rsidP="00ED1FC2">
      <w:pPr>
        <w:jc w:val="both"/>
        <w:rPr>
          <w:rStyle w:val="BookTitle"/>
          <w:rFonts w:ascii="Vijaya" w:eastAsia="Yu Gothic UI" w:hAnsi="Vijaya" w:cs="Vijaya"/>
          <w:b w:val="0"/>
          <w:bCs w:val="0"/>
          <w:i w:val="0"/>
          <w:iCs w:val="0"/>
          <w:color w:val="000000"/>
          <w:spacing w:val="0"/>
          <w:szCs w:val="24"/>
        </w:rPr>
      </w:pPr>
    </w:p>
    <w:p w14:paraId="659322E9" w14:textId="77777777" w:rsidR="00D23DF5" w:rsidRPr="00800CB1" w:rsidRDefault="00D23DF5" w:rsidP="00445660">
      <w:pPr>
        <w:jc w:val="both"/>
        <w:rPr>
          <w:rFonts w:ascii="Vijaya" w:eastAsia="Yu Gothic UI" w:hAnsi="Vijaya" w:cs="Vijaya"/>
          <w:color w:val="000000"/>
          <w:szCs w:val="24"/>
        </w:rPr>
      </w:pPr>
    </w:p>
    <w:p w14:paraId="58AF2FF1" w14:textId="77777777" w:rsidR="00552031" w:rsidRPr="00800CB1" w:rsidRDefault="00552031" w:rsidP="00552031">
      <w:pPr>
        <w:pStyle w:val="BodyText3"/>
        <w:ind w:left="720"/>
        <w:rPr>
          <w:rFonts w:ascii="Vijaya" w:eastAsia="Yu Gothic UI" w:hAnsi="Vijaya" w:cs="Vijaya"/>
          <w:color w:val="000000"/>
          <w:sz w:val="24"/>
          <w:szCs w:val="24"/>
        </w:rPr>
      </w:pPr>
    </w:p>
    <w:p w14:paraId="53CF0E96" w14:textId="77777777" w:rsidR="00552031" w:rsidRPr="00800CB1" w:rsidRDefault="00552031" w:rsidP="00552031">
      <w:pPr>
        <w:spacing w:line="360" w:lineRule="auto"/>
        <w:jc w:val="both"/>
        <w:rPr>
          <w:rFonts w:ascii="Vijaya" w:eastAsia="Yu Gothic UI" w:hAnsi="Vijaya" w:cs="Vijaya"/>
          <w:szCs w:val="24"/>
          <w:u w:val="single"/>
        </w:rPr>
      </w:pPr>
      <w:r w:rsidRPr="00800CB1">
        <w:rPr>
          <w:rFonts w:ascii="Vijaya" w:eastAsia="Yu Gothic UI" w:hAnsi="Vijaya" w:cs="Vijaya"/>
          <w:szCs w:val="24"/>
          <w:u w:val="single"/>
        </w:rPr>
        <w:t>Project #3:</w:t>
      </w:r>
    </w:p>
    <w:p w14:paraId="496F68C2" w14:textId="77777777" w:rsidR="00552031" w:rsidRPr="00800CB1" w:rsidRDefault="00552031" w:rsidP="00552031">
      <w:pPr>
        <w:spacing w:line="360" w:lineRule="auto"/>
        <w:jc w:val="both"/>
        <w:rPr>
          <w:rFonts w:ascii="Vijaya" w:eastAsia="Yu Gothic UI" w:hAnsi="Vijaya" w:cs="Vijaya"/>
          <w:szCs w:val="24"/>
        </w:rPr>
      </w:pPr>
      <w:r w:rsidRPr="00800CB1">
        <w:rPr>
          <w:rFonts w:ascii="Vijaya" w:eastAsia="Yu Gothic UI" w:hAnsi="Vijaya" w:cs="Vijaya"/>
          <w:szCs w:val="24"/>
        </w:rPr>
        <w:t xml:space="preserve">      Title                    </w:t>
      </w:r>
      <w:r w:rsidR="00AB2CDE" w:rsidRPr="00800CB1">
        <w:rPr>
          <w:rFonts w:ascii="Vijaya" w:eastAsia="Yu Gothic UI" w:hAnsi="Vijaya" w:cs="Vijaya"/>
          <w:szCs w:val="24"/>
        </w:rPr>
        <w:t xml:space="preserve"> </w:t>
      </w:r>
      <w:proofErr w:type="gramStart"/>
      <w:r w:rsidRPr="00800CB1">
        <w:rPr>
          <w:rFonts w:ascii="Vijaya" w:eastAsia="Yu Gothic UI" w:hAnsi="Vijaya" w:cs="Vijaya"/>
          <w:szCs w:val="24"/>
        </w:rPr>
        <w:t xml:space="preserve">  :</w:t>
      </w:r>
      <w:proofErr w:type="gramEnd"/>
      <w:r w:rsidRPr="00800CB1">
        <w:rPr>
          <w:rFonts w:ascii="Vijaya" w:eastAsia="Yu Gothic UI" w:hAnsi="Vijaya" w:cs="Vijaya"/>
          <w:szCs w:val="24"/>
        </w:rPr>
        <w:t xml:space="preserve">           HMS</w:t>
      </w:r>
    </w:p>
    <w:p w14:paraId="5212B344" w14:textId="77777777" w:rsidR="00552031" w:rsidRPr="00800CB1" w:rsidRDefault="00552031" w:rsidP="00552031">
      <w:pPr>
        <w:spacing w:line="360" w:lineRule="auto"/>
        <w:jc w:val="both"/>
        <w:rPr>
          <w:rFonts w:ascii="Vijaya" w:eastAsia="Yu Gothic UI" w:hAnsi="Vijaya" w:cs="Vijaya"/>
          <w:szCs w:val="24"/>
        </w:rPr>
      </w:pPr>
      <w:r w:rsidRPr="00800CB1">
        <w:rPr>
          <w:rFonts w:ascii="Vijaya" w:eastAsia="Yu Gothic UI" w:hAnsi="Vijaya" w:cs="Vijaya"/>
          <w:szCs w:val="24"/>
        </w:rPr>
        <w:t xml:space="preserve">      Client                  </w:t>
      </w:r>
      <w:proofErr w:type="gramStart"/>
      <w:r w:rsidRPr="00800CB1">
        <w:rPr>
          <w:rFonts w:ascii="Vijaya" w:eastAsia="Yu Gothic UI" w:hAnsi="Vijaya" w:cs="Vijaya"/>
          <w:szCs w:val="24"/>
        </w:rPr>
        <w:t xml:space="preserve">  :</w:t>
      </w:r>
      <w:proofErr w:type="gramEnd"/>
      <w:r w:rsidRPr="00800CB1">
        <w:rPr>
          <w:rFonts w:ascii="Vijaya" w:eastAsia="Yu Gothic UI" w:hAnsi="Vijaya" w:cs="Vijaya"/>
          <w:szCs w:val="24"/>
        </w:rPr>
        <w:t xml:space="preserve">           Vertex</w:t>
      </w:r>
    </w:p>
    <w:p w14:paraId="32741AE9" w14:textId="77777777" w:rsidR="00552031" w:rsidRPr="00800CB1" w:rsidRDefault="00552031" w:rsidP="00552031">
      <w:pPr>
        <w:spacing w:line="360" w:lineRule="auto"/>
        <w:jc w:val="both"/>
        <w:rPr>
          <w:rFonts w:ascii="Vijaya" w:eastAsia="Yu Gothic UI" w:hAnsi="Vijaya" w:cs="Vijaya"/>
          <w:szCs w:val="24"/>
        </w:rPr>
      </w:pPr>
      <w:r w:rsidRPr="00800CB1">
        <w:rPr>
          <w:rFonts w:ascii="Vijaya" w:eastAsia="Yu Gothic UI" w:hAnsi="Vijaya" w:cs="Vijaya"/>
          <w:szCs w:val="24"/>
        </w:rPr>
        <w:t xml:space="preserve">      Role</w:t>
      </w:r>
      <w:r w:rsidRPr="00800CB1">
        <w:rPr>
          <w:rFonts w:ascii="Vijaya" w:eastAsia="Yu Gothic UI" w:hAnsi="Vijaya" w:cs="Vijaya"/>
          <w:szCs w:val="24"/>
        </w:rPr>
        <w:tab/>
      </w:r>
      <w:r w:rsidRPr="00800CB1">
        <w:rPr>
          <w:rFonts w:ascii="Vijaya" w:eastAsia="Yu Gothic UI" w:hAnsi="Vijaya" w:cs="Vijaya"/>
          <w:szCs w:val="24"/>
        </w:rPr>
        <w:tab/>
      </w:r>
      <w:r w:rsidR="00AB2CDE" w:rsidRPr="00800CB1">
        <w:rPr>
          <w:rFonts w:ascii="Vijaya" w:eastAsia="Yu Gothic UI" w:hAnsi="Vijaya" w:cs="Vijaya"/>
          <w:szCs w:val="24"/>
        </w:rPr>
        <w:t xml:space="preserve">   </w:t>
      </w:r>
      <w:proofErr w:type="gramStart"/>
      <w:r w:rsidR="00AB2CDE" w:rsidRPr="00800CB1">
        <w:rPr>
          <w:rFonts w:ascii="Vijaya" w:eastAsia="Yu Gothic UI" w:hAnsi="Vijaya" w:cs="Vijaya"/>
          <w:szCs w:val="24"/>
        </w:rPr>
        <w:t xml:space="preserve">  </w:t>
      </w:r>
      <w:r w:rsidRPr="00800CB1">
        <w:rPr>
          <w:rFonts w:ascii="Vijaya" w:eastAsia="Yu Gothic UI" w:hAnsi="Vijaya" w:cs="Vijaya"/>
          <w:szCs w:val="24"/>
        </w:rPr>
        <w:t>:</w:t>
      </w:r>
      <w:proofErr w:type="gramEnd"/>
      <w:r w:rsidRPr="00800CB1">
        <w:rPr>
          <w:rFonts w:ascii="Vijaya" w:eastAsia="Yu Gothic UI" w:hAnsi="Vijaya" w:cs="Vijaya"/>
          <w:szCs w:val="24"/>
        </w:rPr>
        <w:tab/>
      </w:r>
      <w:r w:rsidR="009247DF" w:rsidRPr="00800CB1">
        <w:rPr>
          <w:rFonts w:ascii="Vijaya" w:eastAsia="Yu Gothic UI" w:hAnsi="Vijaya" w:cs="Vijaya"/>
          <w:szCs w:val="24"/>
        </w:rPr>
        <w:t xml:space="preserve">Sr. </w:t>
      </w:r>
      <w:r w:rsidRPr="00800CB1">
        <w:rPr>
          <w:rFonts w:ascii="Vijaya" w:eastAsia="Yu Gothic UI" w:hAnsi="Vijaya" w:cs="Vijaya"/>
          <w:szCs w:val="24"/>
        </w:rPr>
        <w:t>Jira Administrator</w:t>
      </w:r>
    </w:p>
    <w:p w14:paraId="2B392301" w14:textId="77777777" w:rsidR="009247DF" w:rsidRPr="00800CB1" w:rsidRDefault="00AB2CDE" w:rsidP="009247DF">
      <w:pPr>
        <w:spacing w:line="360" w:lineRule="auto"/>
        <w:ind w:left="360"/>
        <w:jc w:val="both"/>
        <w:rPr>
          <w:rFonts w:ascii="Vijaya" w:eastAsia="Yu Gothic UI" w:hAnsi="Vijaya" w:cs="Vijaya"/>
          <w:szCs w:val="24"/>
        </w:rPr>
      </w:pPr>
      <w:r w:rsidRPr="00800CB1">
        <w:rPr>
          <w:rFonts w:ascii="Vijaya" w:eastAsia="Yu Gothic UI" w:hAnsi="Vijaya" w:cs="Vijaya"/>
          <w:szCs w:val="24"/>
        </w:rPr>
        <w:t>Duration</w:t>
      </w:r>
      <w:r w:rsidRPr="00800CB1">
        <w:rPr>
          <w:rFonts w:ascii="Vijaya" w:eastAsia="Yu Gothic UI" w:hAnsi="Vijaya" w:cs="Vijaya"/>
          <w:szCs w:val="24"/>
        </w:rPr>
        <w:tab/>
        <w:t xml:space="preserve">  </w:t>
      </w:r>
      <w:proofErr w:type="gramStart"/>
      <w:r w:rsidRPr="00800CB1">
        <w:rPr>
          <w:rFonts w:ascii="Vijaya" w:eastAsia="Yu Gothic UI" w:hAnsi="Vijaya" w:cs="Vijaya"/>
          <w:szCs w:val="24"/>
        </w:rPr>
        <w:t xml:space="preserve">  </w:t>
      </w:r>
      <w:r w:rsidR="00552031" w:rsidRPr="00800CB1">
        <w:rPr>
          <w:rFonts w:ascii="Vijaya" w:eastAsia="Yu Gothic UI" w:hAnsi="Vijaya" w:cs="Vijaya"/>
          <w:szCs w:val="24"/>
        </w:rPr>
        <w:t>:</w:t>
      </w:r>
      <w:proofErr w:type="gramEnd"/>
      <w:r w:rsidR="00552031" w:rsidRPr="00800CB1">
        <w:rPr>
          <w:rFonts w:ascii="Vijaya" w:eastAsia="Yu Gothic UI" w:hAnsi="Vijaya" w:cs="Vijaya"/>
          <w:szCs w:val="24"/>
        </w:rPr>
        <w:t xml:space="preserve">           </w:t>
      </w:r>
      <w:r w:rsidR="009247DF" w:rsidRPr="00800CB1">
        <w:rPr>
          <w:rFonts w:ascii="Vijaya" w:eastAsia="Yu Gothic UI" w:hAnsi="Vijaya" w:cs="Vijaya"/>
          <w:szCs w:val="24"/>
        </w:rPr>
        <w:t>Sep 2018 to till date</w:t>
      </w:r>
    </w:p>
    <w:p w14:paraId="4A00A658" w14:textId="77777777" w:rsidR="00552031" w:rsidRPr="00800CB1" w:rsidRDefault="00AB2CDE" w:rsidP="009247DF">
      <w:pPr>
        <w:spacing w:line="360" w:lineRule="auto"/>
        <w:ind w:left="360"/>
        <w:jc w:val="both"/>
        <w:rPr>
          <w:rFonts w:ascii="Vijaya" w:eastAsia="Yu Gothic UI" w:hAnsi="Vijaya" w:cs="Vijaya"/>
          <w:szCs w:val="24"/>
        </w:rPr>
      </w:pPr>
      <w:r w:rsidRPr="00800CB1">
        <w:rPr>
          <w:rFonts w:ascii="Vijaya" w:eastAsia="Yu Gothic UI" w:hAnsi="Vijaya" w:cs="Vijaya"/>
          <w:color w:val="000000"/>
          <w:szCs w:val="24"/>
        </w:rPr>
        <w:t xml:space="preserve">Environment    </w:t>
      </w:r>
      <w:proofErr w:type="gramStart"/>
      <w:r w:rsidRPr="00800CB1">
        <w:rPr>
          <w:rFonts w:ascii="Vijaya" w:eastAsia="Yu Gothic UI" w:hAnsi="Vijaya" w:cs="Vijaya"/>
          <w:color w:val="000000"/>
          <w:szCs w:val="24"/>
        </w:rPr>
        <w:t xml:space="preserve"> </w:t>
      </w:r>
      <w:r w:rsidR="00552031" w:rsidRPr="00800CB1">
        <w:rPr>
          <w:rFonts w:ascii="Vijaya" w:eastAsia="Yu Gothic UI" w:hAnsi="Vijaya" w:cs="Vijaya"/>
          <w:color w:val="000000"/>
          <w:szCs w:val="24"/>
        </w:rPr>
        <w:t xml:space="preserve"> </w:t>
      </w:r>
      <w:r w:rsidR="00552031" w:rsidRPr="00800CB1">
        <w:rPr>
          <w:rFonts w:ascii="Vijaya" w:eastAsia="Yu Gothic UI" w:hAnsi="Vijaya" w:cs="Vijaya"/>
          <w:szCs w:val="24"/>
        </w:rPr>
        <w:t>:</w:t>
      </w:r>
      <w:proofErr w:type="gramEnd"/>
      <w:r w:rsidR="00552031" w:rsidRPr="00800CB1">
        <w:rPr>
          <w:rFonts w:ascii="Vijaya" w:eastAsia="Yu Gothic UI" w:hAnsi="Vijaya" w:cs="Vijaya"/>
          <w:szCs w:val="24"/>
        </w:rPr>
        <w:tab/>
        <w:t>Jira Agile, Confluence, Fisheye &amp;</w:t>
      </w:r>
    </w:p>
    <w:p w14:paraId="15FA54AA" w14:textId="77777777" w:rsidR="00552031" w:rsidRPr="00800CB1" w:rsidRDefault="00552031" w:rsidP="00552031">
      <w:pPr>
        <w:tabs>
          <w:tab w:val="center" w:pos="4320"/>
          <w:tab w:val="right" w:pos="8640"/>
        </w:tabs>
        <w:jc w:val="both"/>
        <w:rPr>
          <w:rFonts w:ascii="Vijaya" w:eastAsia="Yu Gothic UI" w:hAnsi="Vijaya" w:cs="Vijaya"/>
          <w:szCs w:val="24"/>
        </w:rPr>
      </w:pPr>
      <w:r w:rsidRPr="00800CB1">
        <w:rPr>
          <w:rFonts w:ascii="Vijaya" w:eastAsia="Yu Gothic UI" w:hAnsi="Vijaya" w:cs="Vijaya"/>
          <w:szCs w:val="24"/>
        </w:rPr>
        <w:t xml:space="preserve">                                                Crucible, GIT, </w:t>
      </w:r>
      <w:proofErr w:type="gramStart"/>
      <w:r w:rsidRPr="00800CB1">
        <w:rPr>
          <w:rFonts w:ascii="Vijaya" w:eastAsia="Yu Gothic UI" w:hAnsi="Vijaya" w:cs="Vijaya"/>
          <w:szCs w:val="24"/>
        </w:rPr>
        <w:t>MySQL ,</w:t>
      </w:r>
      <w:proofErr w:type="gramEnd"/>
    </w:p>
    <w:p w14:paraId="3F8EB74E" w14:textId="77777777" w:rsidR="00552031" w:rsidRPr="00800CB1" w:rsidRDefault="00552031" w:rsidP="00552031">
      <w:pPr>
        <w:tabs>
          <w:tab w:val="center" w:pos="4320"/>
          <w:tab w:val="right" w:pos="8640"/>
        </w:tabs>
        <w:spacing w:line="276" w:lineRule="auto"/>
        <w:jc w:val="both"/>
        <w:rPr>
          <w:rFonts w:ascii="Vijaya" w:eastAsia="Yu Gothic UI" w:hAnsi="Vijaya" w:cs="Vijaya"/>
          <w:szCs w:val="24"/>
        </w:rPr>
      </w:pPr>
    </w:p>
    <w:p w14:paraId="611AF1FE" w14:textId="77777777" w:rsidR="00552031" w:rsidRPr="00800CB1" w:rsidRDefault="00552031" w:rsidP="00552031">
      <w:pPr>
        <w:tabs>
          <w:tab w:val="center" w:pos="4320"/>
          <w:tab w:val="right" w:pos="8640"/>
        </w:tabs>
        <w:spacing w:line="276" w:lineRule="auto"/>
        <w:jc w:val="both"/>
        <w:rPr>
          <w:rFonts w:ascii="Vijaya" w:eastAsia="Yu Gothic UI" w:hAnsi="Vijaya" w:cs="Vijaya"/>
          <w:szCs w:val="24"/>
        </w:rPr>
      </w:pPr>
    </w:p>
    <w:p w14:paraId="61C28220" w14:textId="77777777" w:rsidR="00552031" w:rsidRPr="00800CB1" w:rsidRDefault="00552031" w:rsidP="00552031">
      <w:pPr>
        <w:pStyle w:val="ListParagraph"/>
        <w:spacing w:after="0" w:line="360" w:lineRule="auto"/>
        <w:ind w:left="0"/>
        <w:rPr>
          <w:rFonts w:ascii="Vijaya" w:eastAsia="Yu Gothic UI" w:hAnsi="Vijaya" w:cs="Vijaya"/>
          <w:sz w:val="24"/>
          <w:szCs w:val="24"/>
          <w:u w:val="single"/>
        </w:rPr>
      </w:pPr>
      <w:r w:rsidRPr="00800CB1">
        <w:rPr>
          <w:rFonts w:ascii="Vijaya" w:eastAsia="Yu Gothic UI" w:hAnsi="Vijaya" w:cs="Vijaya"/>
          <w:sz w:val="24"/>
          <w:szCs w:val="24"/>
          <w:highlight w:val="green"/>
          <w:u w:val="single"/>
        </w:rPr>
        <w:t>Description:</w:t>
      </w:r>
    </w:p>
    <w:p w14:paraId="7E06F231" w14:textId="77777777" w:rsidR="00552031" w:rsidRPr="00800CB1" w:rsidRDefault="00552031" w:rsidP="00ED1FC2">
      <w:pPr>
        <w:pStyle w:val="ListParagraph"/>
        <w:spacing w:after="0" w:line="360" w:lineRule="auto"/>
        <w:ind w:left="0"/>
        <w:jc w:val="both"/>
        <w:rPr>
          <w:rFonts w:ascii="Vijaya" w:eastAsia="Yu Gothic UI" w:hAnsi="Vijaya" w:cs="Vijaya"/>
          <w:sz w:val="24"/>
          <w:szCs w:val="24"/>
        </w:rPr>
      </w:pPr>
      <w:r w:rsidRPr="00800CB1">
        <w:rPr>
          <w:rFonts w:ascii="Vijaya" w:eastAsia="Yu Gothic UI" w:hAnsi="Vijaya" w:cs="Vijaya"/>
          <w:sz w:val="24"/>
          <w:szCs w:val="24"/>
        </w:rPr>
        <w:t xml:space="preserve">It involves using technology to organize, automate and synchronize sales, marketing, customer service and technical support. This web application deals with designing and execution for the complete maintenance of the administration of an organization. Modules were designed for various departments and processes. It also involved report generation for the same. It allows the sales team to track leads, new customers, current customers, sales issues and marketing campaigns. </w:t>
      </w:r>
    </w:p>
    <w:p w14:paraId="6B864992" w14:textId="77777777" w:rsidR="00ED1FC2" w:rsidRPr="00800CB1" w:rsidRDefault="00ED1FC2" w:rsidP="00ED1FC2">
      <w:pPr>
        <w:pStyle w:val="ListParagraph"/>
        <w:spacing w:after="0" w:line="360" w:lineRule="auto"/>
        <w:ind w:left="0"/>
        <w:jc w:val="both"/>
        <w:rPr>
          <w:rFonts w:ascii="Vijaya" w:eastAsia="Yu Gothic UI" w:hAnsi="Vijaya" w:cs="Vijaya"/>
          <w:color w:val="000000"/>
          <w:szCs w:val="24"/>
        </w:rPr>
      </w:pPr>
      <w:bookmarkStart w:id="0" w:name="_GoBack"/>
      <w:bookmarkEnd w:id="0"/>
    </w:p>
    <w:p w14:paraId="19C144FA" w14:textId="77777777" w:rsidR="00552031" w:rsidRPr="00800CB1" w:rsidRDefault="00552031" w:rsidP="00552031">
      <w:pPr>
        <w:jc w:val="both"/>
        <w:rPr>
          <w:rFonts w:ascii="Vijaya" w:eastAsia="Yu Gothic UI" w:hAnsi="Vijaya" w:cs="Vijaya"/>
          <w:color w:val="000000"/>
          <w:szCs w:val="24"/>
          <w:highlight w:val="green"/>
        </w:rPr>
      </w:pPr>
      <w:r w:rsidRPr="00800CB1">
        <w:rPr>
          <w:rFonts w:ascii="Vijaya" w:eastAsia="Yu Gothic UI" w:hAnsi="Vijaya" w:cs="Vijaya"/>
          <w:color w:val="000000"/>
          <w:szCs w:val="24"/>
          <w:highlight w:val="green"/>
          <w:u w:val="single"/>
        </w:rPr>
        <w:t>Responsibilities</w:t>
      </w:r>
      <w:r w:rsidRPr="00800CB1">
        <w:rPr>
          <w:rFonts w:ascii="Vijaya" w:eastAsia="Yu Gothic UI" w:hAnsi="Vijaya" w:cs="Vijaya"/>
          <w:color w:val="000000"/>
          <w:szCs w:val="24"/>
          <w:highlight w:val="green"/>
        </w:rPr>
        <w:t xml:space="preserve">: </w:t>
      </w:r>
    </w:p>
    <w:p w14:paraId="267FE3B1" w14:textId="77777777" w:rsidR="00552031" w:rsidRPr="00800CB1" w:rsidRDefault="00552031" w:rsidP="00552031">
      <w:pPr>
        <w:jc w:val="both"/>
        <w:rPr>
          <w:rFonts w:ascii="Vijaya" w:eastAsia="Yu Gothic UI" w:hAnsi="Vijaya" w:cs="Vijaya"/>
          <w:color w:val="000000"/>
          <w:szCs w:val="24"/>
          <w:highlight w:val="yellow"/>
        </w:rPr>
      </w:pPr>
    </w:p>
    <w:p w14:paraId="134ED1F9" w14:textId="77777777" w:rsidR="00552031" w:rsidRPr="00800CB1" w:rsidRDefault="00552031" w:rsidP="00552031">
      <w:pPr>
        <w:pStyle w:val="ListParagraph"/>
        <w:numPr>
          <w:ilvl w:val="0"/>
          <w:numId w:val="28"/>
        </w:numPr>
        <w:shd w:val="clear" w:color="auto" w:fill="FFFFFF"/>
        <w:spacing w:after="0" w:line="240" w:lineRule="auto"/>
        <w:rPr>
          <w:rFonts w:ascii="Vijaya" w:eastAsia="Yu Gothic UI" w:hAnsi="Vijaya" w:cs="Vijaya"/>
          <w:color w:val="000000"/>
          <w:sz w:val="24"/>
          <w:szCs w:val="24"/>
        </w:rPr>
      </w:pPr>
      <w:r w:rsidRPr="00800CB1">
        <w:rPr>
          <w:rFonts w:ascii="Vijaya" w:eastAsia="Yu Gothic UI" w:hAnsi="Vijaya" w:cs="Vijaya"/>
          <w:color w:val="000000"/>
          <w:sz w:val="24"/>
          <w:szCs w:val="24"/>
        </w:rPr>
        <w:t>Responded to incoming requests, inquiries, troubleshooting and enhancement support for all JIRA and Confluences services.</w:t>
      </w:r>
    </w:p>
    <w:p w14:paraId="51D9FAAC" w14:textId="77777777" w:rsidR="00552031" w:rsidRPr="00800CB1" w:rsidRDefault="00552031" w:rsidP="00552031">
      <w:pPr>
        <w:pStyle w:val="ListParagraph"/>
        <w:numPr>
          <w:ilvl w:val="0"/>
          <w:numId w:val="28"/>
        </w:numPr>
        <w:shd w:val="clear" w:color="auto" w:fill="FFFFFF"/>
        <w:spacing w:after="0" w:line="240" w:lineRule="auto"/>
        <w:rPr>
          <w:rFonts w:ascii="Vijaya" w:eastAsia="Yu Gothic UI" w:hAnsi="Vijaya" w:cs="Vijaya"/>
          <w:color w:val="000000"/>
          <w:sz w:val="24"/>
          <w:szCs w:val="24"/>
        </w:rPr>
      </w:pPr>
      <w:r w:rsidRPr="00800CB1">
        <w:rPr>
          <w:rFonts w:ascii="Vijaya" w:eastAsia="Yu Gothic UI" w:hAnsi="Vijaya" w:cs="Vijaya"/>
          <w:color w:val="000000"/>
          <w:sz w:val="24"/>
          <w:szCs w:val="24"/>
        </w:rPr>
        <w:t>Responded to all incoming questions and inquiries related to JIRA applications.</w:t>
      </w:r>
    </w:p>
    <w:p w14:paraId="327281AF" w14:textId="77777777" w:rsidR="00552031" w:rsidRPr="00800CB1" w:rsidRDefault="00552031" w:rsidP="00552031">
      <w:pPr>
        <w:pStyle w:val="ListParagraph"/>
        <w:numPr>
          <w:ilvl w:val="0"/>
          <w:numId w:val="28"/>
        </w:numPr>
        <w:shd w:val="clear" w:color="auto" w:fill="FFFFFF"/>
        <w:spacing w:after="0" w:line="240" w:lineRule="auto"/>
        <w:rPr>
          <w:rFonts w:ascii="Vijaya" w:eastAsia="Yu Gothic UI" w:hAnsi="Vijaya" w:cs="Vijaya"/>
          <w:color w:val="000000"/>
          <w:sz w:val="24"/>
          <w:szCs w:val="24"/>
        </w:rPr>
      </w:pPr>
      <w:r w:rsidRPr="00800CB1">
        <w:rPr>
          <w:rFonts w:ascii="Vijaya" w:eastAsia="Yu Gothic UI" w:hAnsi="Vijaya" w:cs="Vijaya"/>
          <w:color w:val="000000"/>
          <w:sz w:val="24"/>
          <w:szCs w:val="24"/>
        </w:rPr>
        <w:t>Created projects, dashboards, reports and questions for all JIRA related services.</w:t>
      </w:r>
    </w:p>
    <w:p w14:paraId="6DE5F14F" w14:textId="77777777" w:rsidR="00552031" w:rsidRPr="00800CB1" w:rsidRDefault="00552031" w:rsidP="00552031">
      <w:pPr>
        <w:pStyle w:val="ListParagraph"/>
        <w:numPr>
          <w:ilvl w:val="0"/>
          <w:numId w:val="28"/>
        </w:numPr>
        <w:shd w:val="clear" w:color="auto" w:fill="FFFFFF"/>
        <w:spacing w:after="0" w:line="240" w:lineRule="auto"/>
        <w:rPr>
          <w:rFonts w:ascii="Vijaya" w:eastAsia="Yu Gothic UI" w:hAnsi="Vijaya" w:cs="Vijaya"/>
          <w:color w:val="000000"/>
          <w:sz w:val="24"/>
          <w:szCs w:val="24"/>
        </w:rPr>
      </w:pPr>
      <w:r w:rsidRPr="00800CB1">
        <w:rPr>
          <w:rFonts w:ascii="Vijaya" w:eastAsia="Yu Gothic UI" w:hAnsi="Vijaya" w:cs="Vijaya"/>
          <w:color w:val="000000"/>
          <w:sz w:val="24"/>
          <w:szCs w:val="24"/>
        </w:rPr>
        <w:t>Customized screens, workflow procedures and reports for JIRA.</w:t>
      </w:r>
    </w:p>
    <w:p w14:paraId="296762A1" w14:textId="77777777" w:rsidR="00552031" w:rsidRPr="00800CB1" w:rsidRDefault="00552031" w:rsidP="00552031">
      <w:pPr>
        <w:pStyle w:val="ListParagraph"/>
        <w:numPr>
          <w:ilvl w:val="0"/>
          <w:numId w:val="28"/>
        </w:numPr>
        <w:shd w:val="clear" w:color="auto" w:fill="FFFFFF"/>
        <w:spacing w:after="0" w:line="240" w:lineRule="auto"/>
        <w:rPr>
          <w:rFonts w:ascii="Vijaya" w:eastAsia="Yu Gothic UI" w:hAnsi="Vijaya" w:cs="Vijaya"/>
          <w:color w:val="000000"/>
          <w:sz w:val="24"/>
          <w:szCs w:val="24"/>
        </w:rPr>
      </w:pPr>
      <w:r w:rsidRPr="00800CB1">
        <w:rPr>
          <w:rFonts w:ascii="Vijaya" w:eastAsia="Yu Gothic UI" w:hAnsi="Vijaya" w:cs="Vijaya"/>
          <w:color w:val="000000"/>
          <w:sz w:val="24"/>
          <w:szCs w:val="24"/>
        </w:rPr>
        <w:t>Provided troubleshooting and enhancement support for all JIRA and Confluence services.</w:t>
      </w:r>
    </w:p>
    <w:p w14:paraId="7E3F88EF" w14:textId="77777777" w:rsidR="00552031" w:rsidRPr="00800CB1" w:rsidRDefault="00552031" w:rsidP="00552031">
      <w:pPr>
        <w:pStyle w:val="ListParagraph"/>
        <w:numPr>
          <w:ilvl w:val="0"/>
          <w:numId w:val="28"/>
        </w:numPr>
        <w:shd w:val="clear" w:color="auto" w:fill="FFFFFF"/>
        <w:spacing w:after="0" w:line="240" w:lineRule="auto"/>
        <w:rPr>
          <w:rFonts w:ascii="Vijaya" w:eastAsia="Yu Gothic UI" w:hAnsi="Vijaya" w:cs="Vijaya"/>
          <w:color w:val="000000"/>
          <w:sz w:val="24"/>
          <w:szCs w:val="24"/>
        </w:rPr>
      </w:pPr>
      <w:r w:rsidRPr="00800CB1">
        <w:rPr>
          <w:rFonts w:ascii="Vijaya" w:eastAsia="Yu Gothic UI" w:hAnsi="Vijaya" w:cs="Vijaya"/>
          <w:color w:val="000000"/>
          <w:sz w:val="24"/>
          <w:szCs w:val="24"/>
        </w:rPr>
        <w:t>Developed and maintained RMS website</w:t>
      </w:r>
    </w:p>
    <w:p w14:paraId="66753FD8" w14:textId="77777777" w:rsidR="00552031" w:rsidRPr="00800CB1" w:rsidRDefault="00552031" w:rsidP="00552031">
      <w:pPr>
        <w:pStyle w:val="ListParagraph"/>
        <w:numPr>
          <w:ilvl w:val="0"/>
          <w:numId w:val="28"/>
        </w:numPr>
        <w:shd w:val="clear" w:color="auto" w:fill="FFFFFF"/>
        <w:spacing w:after="0" w:line="240" w:lineRule="auto"/>
        <w:rPr>
          <w:rFonts w:ascii="Vijaya" w:eastAsia="Yu Gothic UI" w:hAnsi="Vijaya" w:cs="Vijaya"/>
          <w:color w:val="000000"/>
          <w:sz w:val="24"/>
          <w:szCs w:val="24"/>
        </w:rPr>
      </w:pPr>
      <w:r w:rsidRPr="00800CB1">
        <w:rPr>
          <w:rFonts w:ascii="Vijaya" w:eastAsia="Yu Gothic UI" w:hAnsi="Vijaya" w:cs="Vijaya"/>
          <w:color w:val="000000"/>
          <w:sz w:val="24"/>
          <w:szCs w:val="24"/>
        </w:rPr>
        <w:t>Assessed and analyzed RMS programs, projects, processes and other concerns.</w:t>
      </w:r>
    </w:p>
    <w:p w14:paraId="3B1F2799" w14:textId="77777777" w:rsidR="00552031" w:rsidRPr="00800CB1" w:rsidRDefault="00552031" w:rsidP="00552031">
      <w:pPr>
        <w:pStyle w:val="ListParagraph"/>
        <w:numPr>
          <w:ilvl w:val="0"/>
          <w:numId w:val="28"/>
        </w:numPr>
        <w:shd w:val="clear" w:color="auto" w:fill="FFFFFF"/>
        <w:spacing w:after="0" w:line="240" w:lineRule="auto"/>
        <w:rPr>
          <w:rFonts w:ascii="Vijaya" w:eastAsia="Yu Gothic UI" w:hAnsi="Vijaya" w:cs="Vijaya"/>
          <w:color w:val="000000"/>
          <w:sz w:val="24"/>
          <w:szCs w:val="24"/>
        </w:rPr>
      </w:pPr>
      <w:r w:rsidRPr="00800CB1">
        <w:rPr>
          <w:rFonts w:ascii="Vijaya" w:eastAsia="Yu Gothic UI" w:hAnsi="Vijaya" w:cs="Vijaya"/>
          <w:color w:val="000000"/>
          <w:sz w:val="24"/>
          <w:szCs w:val="24"/>
        </w:rPr>
        <w:t>Provided monthly and yearly management reports to be used in quarterly compliance reports as input to the Board of Regents</w:t>
      </w:r>
    </w:p>
    <w:p w14:paraId="353EE22A" w14:textId="77777777" w:rsidR="00552031" w:rsidRPr="00800CB1" w:rsidRDefault="00552031" w:rsidP="00552031">
      <w:pPr>
        <w:pStyle w:val="BodyText3"/>
        <w:ind w:left="720"/>
        <w:rPr>
          <w:rFonts w:ascii="Vijaya" w:eastAsia="Yu Gothic UI" w:hAnsi="Vijaya" w:cs="Vijaya"/>
          <w:color w:val="000000"/>
          <w:sz w:val="24"/>
          <w:szCs w:val="24"/>
        </w:rPr>
      </w:pPr>
    </w:p>
    <w:p w14:paraId="487726F8" w14:textId="77777777" w:rsidR="00ED1FC2" w:rsidRPr="00800CB1" w:rsidRDefault="00ED1FC2" w:rsidP="00552031">
      <w:pPr>
        <w:pStyle w:val="BodyText3"/>
        <w:ind w:left="720"/>
        <w:rPr>
          <w:rFonts w:ascii="Vijaya" w:eastAsia="Yu Gothic UI" w:hAnsi="Vijaya" w:cs="Vijaya"/>
          <w:color w:val="000000"/>
          <w:sz w:val="24"/>
          <w:szCs w:val="24"/>
        </w:rPr>
      </w:pPr>
      <w:r w:rsidRPr="00800CB1">
        <w:rPr>
          <w:rFonts w:ascii="Vijaya" w:eastAsia="Yu Gothic UI" w:hAnsi="Vijaya" w:cs="Vijaya"/>
          <w:color w:val="000000"/>
          <w:sz w:val="24"/>
          <w:szCs w:val="24"/>
        </w:rPr>
        <w:t xml:space="preserve">Personal </w:t>
      </w:r>
      <w:proofErr w:type="gramStart"/>
      <w:r w:rsidRPr="00800CB1">
        <w:rPr>
          <w:rFonts w:ascii="Vijaya" w:eastAsia="Yu Gothic UI" w:hAnsi="Vijaya" w:cs="Vijaya"/>
          <w:color w:val="000000"/>
          <w:sz w:val="24"/>
          <w:szCs w:val="24"/>
        </w:rPr>
        <w:t>profile :</w:t>
      </w:r>
      <w:proofErr w:type="gramEnd"/>
    </w:p>
    <w:p w14:paraId="1E1EDD66" w14:textId="77777777" w:rsidR="00ED1FC2" w:rsidRPr="00800CB1" w:rsidRDefault="00ED1FC2" w:rsidP="00552031">
      <w:pPr>
        <w:pStyle w:val="BodyText3"/>
        <w:ind w:left="720"/>
        <w:rPr>
          <w:rFonts w:ascii="Vijaya" w:eastAsia="Yu Gothic UI" w:hAnsi="Vijaya" w:cs="Vijaya"/>
          <w:color w:val="000000"/>
          <w:sz w:val="24"/>
          <w:szCs w:val="24"/>
        </w:rPr>
      </w:pPr>
    </w:p>
    <w:p w14:paraId="21205BB6" w14:textId="77777777" w:rsidR="00ED1FC2" w:rsidRPr="00800CB1" w:rsidRDefault="00ED1FC2" w:rsidP="00552031">
      <w:pPr>
        <w:pStyle w:val="BodyText3"/>
        <w:ind w:left="720"/>
        <w:rPr>
          <w:rFonts w:ascii="Vijaya" w:eastAsia="Yu Gothic UI" w:hAnsi="Vijaya" w:cs="Vijaya"/>
          <w:color w:val="000000"/>
          <w:sz w:val="24"/>
          <w:szCs w:val="24"/>
        </w:rPr>
      </w:pPr>
      <w:r w:rsidRPr="00800CB1">
        <w:rPr>
          <w:rFonts w:ascii="Vijaya" w:eastAsia="Yu Gothic UI" w:hAnsi="Vijaya" w:cs="Vijaya"/>
          <w:color w:val="000000"/>
          <w:sz w:val="24"/>
          <w:szCs w:val="24"/>
        </w:rPr>
        <w:t>Address</w:t>
      </w:r>
      <w:r w:rsidRPr="00800CB1">
        <w:rPr>
          <w:rFonts w:ascii="Vijaya" w:eastAsia="Yu Gothic UI" w:hAnsi="Vijaya" w:cs="Vijaya"/>
          <w:color w:val="000000"/>
          <w:sz w:val="24"/>
          <w:szCs w:val="24"/>
        </w:rPr>
        <w:tab/>
      </w:r>
      <w:proofErr w:type="gramStart"/>
      <w:r w:rsidRPr="00800CB1">
        <w:rPr>
          <w:rFonts w:ascii="Vijaya" w:eastAsia="Yu Gothic UI" w:hAnsi="Vijaya" w:cs="Vijaya"/>
          <w:color w:val="000000"/>
          <w:sz w:val="24"/>
          <w:szCs w:val="24"/>
        </w:rPr>
        <w:tab/>
        <w:t xml:space="preserve"> :</w:t>
      </w:r>
      <w:proofErr w:type="gramEnd"/>
      <w:r w:rsidRPr="00800CB1">
        <w:rPr>
          <w:rFonts w:ascii="Vijaya" w:eastAsia="Yu Gothic UI" w:hAnsi="Vijaya" w:cs="Vijaya"/>
          <w:color w:val="000000"/>
          <w:sz w:val="24"/>
          <w:szCs w:val="24"/>
        </w:rPr>
        <w:tab/>
        <w:t xml:space="preserve"> D no : 2-128, </w:t>
      </w:r>
      <w:proofErr w:type="spellStart"/>
      <w:r w:rsidRPr="00800CB1">
        <w:rPr>
          <w:rFonts w:ascii="Vijaya" w:eastAsia="Yu Gothic UI" w:hAnsi="Vijaya" w:cs="Vijaya"/>
          <w:color w:val="000000"/>
          <w:sz w:val="24"/>
          <w:szCs w:val="24"/>
        </w:rPr>
        <w:t>pinapalla</w:t>
      </w:r>
      <w:proofErr w:type="spellEnd"/>
      <w:r w:rsidRPr="00800CB1">
        <w:rPr>
          <w:rFonts w:ascii="Vijaya" w:eastAsia="Yu Gothic UI" w:hAnsi="Vijaya" w:cs="Vijaya"/>
          <w:color w:val="000000"/>
          <w:sz w:val="24"/>
          <w:szCs w:val="24"/>
        </w:rPr>
        <w:t xml:space="preserve"> (village ), </w:t>
      </w:r>
      <w:proofErr w:type="spellStart"/>
      <w:r w:rsidRPr="00800CB1">
        <w:rPr>
          <w:rFonts w:ascii="Vijaya" w:eastAsia="Yu Gothic UI" w:hAnsi="Vijaya" w:cs="Vijaya"/>
          <w:color w:val="000000"/>
          <w:sz w:val="24"/>
          <w:szCs w:val="24"/>
        </w:rPr>
        <w:t>Alamuru</w:t>
      </w:r>
      <w:proofErr w:type="spellEnd"/>
      <w:r w:rsidRPr="00800CB1">
        <w:rPr>
          <w:rFonts w:ascii="Vijaya" w:eastAsia="Yu Gothic UI" w:hAnsi="Vijaya" w:cs="Vijaya"/>
          <w:color w:val="000000"/>
          <w:sz w:val="24"/>
          <w:szCs w:val="24"/>
        </w:rPr>
        <w:t xml:space="preserve"> (Mandal ),</w:t>
      </w:r>
    </w:p>
    <w:p w14:paraId="716B1DCC" w14:textId="77777777" w:rsidR="00ED1FC2" w:rsidRPr="00800CB1" w:rsidRDefault="00ED1FC2" w:rsidP="00552031">
      <w:pPr>
        <w:pStyle w:val="BodyText3"/>
        <w:ind w:left="720"/>
        <w:rPr>
          <w:rFonts w:ascii="Vijaya" w:eastAsia="Yu Gothic UI" w:hAnsi="Vijaya" w:cs="Vijaya"/>
          <w:color w:val="000000"/>
          <w:sz w:val="24"/>
          <w:szCs w:val="24"/>
        </w:rPr>
      </w:pPr>
      <w:r w:rsidRPr="00800CB1">
        <w:rPr>
          <w:rFonts w:ascii="Vijaya" w:eastAsia="Yu Gothic UI" w:hAnsi="Vijaya" w:cs="Vijaya"/>
          <w:color w:val="000000"/>
          <w:sz w:val="24"/>
          <w:szCs w:val="24"/>
        </w:rPr>
        <w:tab/>
      </w:r>
      <w:r w:rsidRPr="00800CB1">
        <w:rPr>
          <w:rFonts w:ascii="Vijaya" w:eastAsia="Yu Gothic UI" w:hAnsi="Vijaya" w:cs="Vijaya"/>
          <w:color w:val="000000"/>
          <w:sz w:val="24"/>
          <w:szCs w:val="24"/>
        </w:rPr>
        <w:tab/>
      </w:r>
      <w:r w:rsidRPr="00800CB1">
        <w:rPr>
          <w:rFonts w:ascii="Vijaya" w:eastAsia="Yu Gothic UI" w:hAnsi="Vijaya" w:cs="Vijaya"/>
          <w:color w:val="000000"/>
          <w:sz w:val="24"/>
          <w:szCs w:val="24"/>
        </w:rPr>
        <w:tab/>
        <w:t>East Godavari District, Andhra Pradesh, India</w:t>
      </w:r>
    </w:p>
    <w:p w14:paraId="3562FC4B" w14:textId="77777777" w:rsidR="00ED1FC2" w:rsidRPr="00800CB1" w:rsidRDefault="00ED1FC2" w:rsidP="00552031">
      <w:pPr>
        <w:pStyle w:val="BodyText3"/>
        <w:ind w:left="720"/>
        <w:rPr>
          <w:rFonts w:ascii="Vijaya" w:eastAsia="Yu Gothic UI" w:hAnsi="Vijaya" w:cs="Vijaya"/>
          <w:color w:val="000000"/>
          <w:sz w:val="24"/>
          <w:szCs w:val="24"/>
        </w:rPr>
      </w:pPr>
      <w:r w:rsidRPr="00800CB1">
        <w:rPr>
          <w:rFonts w:ascii="Vijaya" w:eastAsia="Yu Gothic UI" w:hAnsi="Vijaya" w:cs="Vijaya"/>
          <w:color w:val="000000"/>
          <w:sz w:val="24"/>
          <w:szCs w:val="24"/>
        </w:rPr>
        <w:tab/>
      </w:r>
      <w:r w:rsidRPr="00800CB1">
        <w:rPr>
          <w:rFonts w:ascii="Vijaya" w:eastAsia="Yu Gothic UI" w:hAnsi="Vijaya" w:cs="Vijaya"/>
          <w:color w:val="000000"/>
          <w:sz w:val="24"/>
          <w:szCs w:val="24"/>
        </w:rPr>
        <w:tab/>
      </w:r>
      <w:r w:rsidRPr="00800CB1">
        <w:rPr>
          <w:rFonts w:ascii="Vijaya" w:eastAsia="Yu Gothic UI" w:hAnsi="Vijaya" w:cs="Vijaya"/>
          <w:color w:val="000000"/>
          <w:sz w:val="24"/>
          <w:szCs w:val="24"/>
        </w:rPr>
        <w:tab/>
        <w:t>PIN CODE: 533232</w:t>
      </w:r>
    </w:p>
    <w:p w14:paraId="3175935A" w14:textId="77777777" w:rsidR="00ED1FC2" w:rsidRPr="00800CB1" w:rsidRDefault="00ED1FC2" w:rsidP="00552031">
      <w:pPr>
        <w:pStyle w:val="BodyText3"/>
        <w:ind w:left="720"/>
        <w:rPr>
          <w:rFonts w:ascii="Vijaya" w:eastAsia="Yu Gothic UI" w:hAnsi="Vijaya" w:cs="Vijaya"/>
          <w:color w:val="000000"/>
          <w:sz w:val="24"/>
          <w:szCs w:val="24"/>
        </w:rPr>
      </w:pPr>
    </w:p>
    <w:p w14:paraId="06A2AFD4" w14:textId="77777777" w:rsidR="00ED1FC2" w:rsidRPr="00800CB1" w:rsidRDefault="00ED1FC2" w:rsidP="00552031">
      <w:pPr>
        <w:pStyle w:val="BodyText3"/>
        <w:ind w:left="720"/>
        <w:rPr>
          <w:rFonts w:ascii="Vijaya" w:eastAsia="Yu Gothic UI" w:hAnsi="Vijaya" w:cs="Vijaya"/>
          <w:color w:val="000000"/>
          <w:sz w:val="24"/>
          <w:szCs w:val="24"/>
        </w:rPr>
      </w:pPr>
      <w:r w:rsidRPr="00800CB1">
        <w:rPr>
          <w:rFonts w:ascii="Vijaya" w:eastAsia="Yu Gothic UI" w:hAnsi="Vijaya" w:cs="Vijaya"/>
          <w:color w:val="000000"/>
          <w:sz w:val="24"/>
          <w:szCs w:val="24"/>
        </w:rPr>
        <w:t xml:space="preserve">Father Name       </w:t>
      </w:r>
      <w:proofErr w:type="gramStart"/>
      <w:r w:rsidRPr="00800CB1">
        <w:rPr>
          <w:rFonts w:ascii="Vijaya" w:eastAsia="Yu Gothic UI" w:hAnsi="Vijaya" w:cs="Vijaya"/>
          <w:color w:val="000000"/>
          <w:sz w:val="24"/>
          <w:szCs w:val="24"/>
        </w:rPr>
        <w:t xml:space="preserve">  :</w:t>
      </w:r>
      <w:proofErr w:type="gramEnd"/>
      <w:r w:rsidRPr="00800CB1">
        <w:rPr>
          <w:rFonts w:ascii="Vijaya" w:eastAsia="Yu Gothic UI" w:hAnsi="Vijaya" w:cs="Vijaya"/>
          <w:color w:val="000000"/>
          <w:sz w:val="24"/>
          <w:szCs w:val="24"/>
        </w:rPr>
        <w:t xml:space="preserve">            Venkata Rama Rao.</w:t>
      </w:r>
    </w:p>
    <w:p w14:paraId="2A3FFA1C" w14:textId="77777777" w:rsidR="00ED1FC2" w:rsidRPr="00800CB1" w:rsidRDefault="00ED1FC2" w:rsidP="00552031">
      <w:pPr>
        <w:pStyle w:val="BodyText3"/>
        <w:ind w:left="720"/>
        <w:rPr>
          <w:rFonts w:ascii="Vijaya" w:eastAsia="Yu Gothic UI" w:hAnsi="Vijaya" w:cs="Vijaya"/>
          <w:color w:val="000000"/>
          <w:sz w:val="24"/>
          <w:szCs w:val="24"/>
        </w:rPr>
      </w:pPr>
    </w:p>
    <w:p w14:paraId="736AD072" w14:textId="77777777" w:rsidR="00ED1FC2" w:rsidRPr="00800CB1" w:rsidRDefault="00ED1FC2" w:rsidP="00552031">
      <w:pPr>
        <w:pStyle w:val="BodyText3"/>
        <w:ind w:left="720"/>
        <w:rPr>
          <w:rFonts w:ascii="Vijaya" w:eastAsia="Yu Gothic UI" w:hAnsi="Vijaya" w:cs="Vijaya"/>
          <w:color w:val="000000"/>
          <w:sz w:val="24"/>
          <w:szCs w:val="24"/>
        </w:rPr>
      </w:pPr>
      <w:r w:rsidRPr="00800CB1">
        <w:rPr>
          <w:rFonts w:ascii="Vijaya" w:eastAsia="Yu Gothic UI" w:hAnsi="Vijaya" w:cs="Vijaya"/>
          <w:color w:val="000000"/>
          <w:sz w:val="24"/>
          <w:szCs w:val="24"/>
        </w:rPr>
        <w:t xml:space="preserve">Mother Name      </w:t>
      </w:r>
      <w:proofErr w:type="gramStart"/>
      <w:r w:rsidRPr="00800CB1">
        <w:rPr>
          <w:rFonts w:ascii="Vijaya" w:eastAsia="Yu Gothic UI" w:hAnsi="Vijaya" w:cs="Vijaya"/>
          <w:color w:val="000000"/>
          <w:sz w:val="24"/>
          <w:szCs w:val="24"/>
        </w:rPr>
        <w:t xml:space="preserve">  :</w:t>
      </w:r>
      <w:proofErr w:type="gramEnd"/>
      <w:r w:rsidRPr="00800CB1">
        <w:rPr>
          <w:rFonts w:ascii="Vijaya" w:eastAsia="Yu Gothic UI" w:hAnsi="Vijaya" w:cs="Vijaya"/>
          <w:color w:val="000000"/>
          <w:sz w:val="24"/>
          <w:szCs w:val="24"/>
        </w:rPr>
        <w:t xml:space="preserve">            Naga Rajeshwari.</w:t>
      </w:r>
    </w:p>
    <w:p w14:paraId="63CBA22B" w14:textId="77777777" w:rsidR="00ED1FC2" w:rsidRPr="00800CB1" w:rsidRDefault="00ED1FC2" w:rsidP="00552031">
      <w:pPr>
        <w:pStyle w:val="BodyText3"/>
        <w:ind w:left="720"/>
        <w:rPr>
          <w:rFonts w:ascii="Vijaya" w:eastAsia="Yu Gothic UI" w:hAnsi="Vijaya" w:cs="Vijaya"/>
          <w:color w:val="000000"/>
          <w:sz w:val="24"/>
          <w:szCs w:val="24"/>
        </w:rPr>
      </w:pPr>
      <w:r w:rsidRPr="00800CB1">
        <w:rPr>
          <w:rFonts w:ascii="Vijaya" w:eastAsia="Yu Gothic UI" w:hAnsi="Vijaya" w:cs="Vijaya"/>
          <w:color w:val="000000"/>
          <w:sz w:val="24"/>
          <w:szCs w:val="24"/>
        </w:rPr>
        <w:t xml:space="preserve">       </w:t>
      </w:r>
    </w:p>
    <w:p w14:paraId="16193619" w14:textId="77777777" w:rsidR="00552031" w:rsidRPr="00800CB1" w:rsidRDefault="00552031" w:rsidP="00552031">
      <w:pPr>
        <w:pStyle w:val="BodyText3"/>
        <w:ind w:left="720"/>
        <w:rPr>
          <w:rFonts w:ascii="Vijaya" w:eastAsia="Yu Gothic UI" w:hAnsi="Vijaya" w:cs="Vijaya"/>
          <w:color w:val="000000"/>
          <w:sz w:val="24"/>
          <w:szCs w:val="24"/>
        </w:rPr>
      </w:pPr>
    </w:p>
    <w:p w14:paraId="603D14D4" w14:textId="77777777" w:rsidR="00552031" w:rsidRPr="00800CB1" w:rsidRDefault="00552031" w:rsidP="00552031">
      <w:pPr>
        <w:pStyle w:val="ListParagraph"/>
        <w:rPr>
          <w:rFonts w:ascii="Vijaya" w:eastAsia="Yu Gothic UI" w:hAnsi="Vijaya" w:cs="Vijaya"/>
          <w:color w:val="222222"/>
          <w:szCs w:val="24"/>
          <w:shd w:val="clear" w:color="auto" w:fill="FFFFFF"/>
        </w:rPr>
      </w:pPr>
    </w:p>
    <w:p w14:paraId="2254E840" w14:textId="77777777" w:rsidR="00552031" w:rsidRPr="00800CB1" w:rsidRDefault="00552031" w:rsidP="00552031">
      <w:pPr>
        <w:pStyle w:val="ListParagraph"/>
        <w:rPr>
          <w:rFonts w:ascii="Vijaya" w:eastAsia="Yu Gothic UI" w:hAnsi="Vijaya" w:cs="Vijaya"/>
          <w:color w:val="222222"/>
          <w:szCs w:val="24"/>
          <w:shd w:val="clear" w:color="auto" w:fill="FFFFFF"/>
        </w:rPr>
      </w:pPr>
    </w:p>
    <w:p w14:paraId="2E5EB3EC" w14:textId="77777777" w:rsidR="00552031" w:rsidRPr="00800CB1" w:rsidRDefault="00552031" w:rsidP="00552031">
      <w:pPr>
        <w:pStyle w:val="ListParagraph"/>
        <w:rPr>
          <w:rStyle w:val="BookTitle"/>
          <w:rFonts w:ascii="Vijaya" w:eastAsia="Yu Gothic UI" w:hAnsi="Vijaya" w:cs="Vijaya"/>
          <w:b w:val="0"/>
          <w:bCs w:val="0"/>
          <w:i w:val="0"/>
          <w:iCs w:val="0"/>
        </w:rPr>
      </w:pPr>
    </w:p>
    <w:sectPr w:rsidR="00552031" w:rsidRPr="00800CB1" w:rsidSect="0028567F">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A0F3B" w14:textId="77777777" w:rsidR="000D626D" w:rsidRDefault="000D626D" w:rsidP="00A9078E">
      <w:r>
        <w:separator/>
      </w:r>
    </w:p>
  </w:endnote>
  <w:endnote w:type="continuationSeparator" w:id="0">
    <w:p w14:paraId="637B05D1" w14:textId="77777777" w:rsidR="000D626D" w:rsidRDefault="000D626D" w:rsidP="00A90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ijaya">
    <w:altName w:val="Vijaya"/>
    <w:charset w:val="00"/>
    <w:family w:val="roman"/>
    <w:pitch w:val="variable"/>
    <w:sig w:usb0="00100003" w:usb1="00000000" w:usb2="00000000" w:usb3="00000000" w:csb0="00000001" w:csb1="00000000"/>
  </w:font>
  <w:font w:name="Yu Gothic UI">
    <w:altName w:val="MS Gothic"/>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FF20A" w14:textId="77777777" w:rsidR="000D626D" w:rsidRDefault="000D626D" w:rsidP="00A9078E">
      <w:r>
        <w:separator/>
      </w:r>
    </w:p>
  </w:footnote>
  <w:footnote w:type="continuationSeparator" w:id="0">
    <w:p w14:paraId="41508CE7" w14:textId="77777777" w:rsidR="000D626D" w:rsidRDefault="000D626D" w:rsidP="00A90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12"/>
    <w:lvl w:ilvl="0">
      <w:start w:val="1"/>
      <w:numFmt w:val="bullet"/>
      <w:lvlText w:val="·"/>
      <w:lvlJc w:val="left"/>
      <w:pPr>
        <w:tabs>
          <w:tab w:val="num" w:pos="1215"/>
        </w:tabs>
        <w:ind w:left="1215" w:hanging="360"/>
      </w:pPr>
      <w:rPr>
        <w:rFonts w:ascii="Symbol" w:hAnsi="Symbol"/>
      </w:rPr>
    </w:lvl>
  </w:abstractNum>
  <w:abstractNum w:abstractNumId="2" w15:restartNumberingAfterBreak="0">
    <w:nsid w:val="00000004"/>
    <w:multiLevelType w:val="singleLevel"/>
    <w:tmpl w:val="00000004"/>
    <w:name w:val="WW8Num13"/>
    <w:lvl w:ilvl="0">
      <w:start w:val="1"/>
      <w:numFmt w:val="bullet"/>
      <w:lvlText w:val="·"/>
      <w:lvlJc w:val="left"/>
      <w:pPr>
        <w:tabs>
          <w:tab w:val="num" w:pos="1215"/>
        </w:tabs>
        <w:ind w:left="1215" w:hanging="360"/>
      </w:pPr>
      <w:rPr>
        <w:rFonts w:ascii="Symbol" w:hAnsi="Symbol"/>
      </w:rPr>
    </w:lvl>
  </w:abstractNum>
  <w:abstractNum w:abstractNumId="3" w15:restartNumberingAfterBreak="0">
    <w:nsid w:val="00000005"/>
    <w:multiLevelType w:val="singleLevel"/>
    <w:tmpl w:val="00000005"/>
    <w:name w:val="WW8Num16"/>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24"/>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2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2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9"/>
    <w:multiLevelType w:val="singleLevel"/>
    <w:tmpl w:val="00000009"/>
    <w:name w:val="WW8Num30"/>
    <w:lvl w:ilvl="0">
      <w:start w:val="1"/>
      <w:numFmt w:val="bullet"/>
      <w:lvlText w:val="·"/>
      <w:lvlJc w:val="left"/>
      <w:pPr>
        <w:tabs>
          <w:tab w:val="num" w:pos="1215"/>
        </w:tabs>
        <w:ind w:left="1215" w:hanging="360"/>
      </w:pPr>
      <w:rPr>
        <w:rFonts w:ascii="Symbol" w:hAnsi="Symbol"/>
      </w:rPr>
    </w:lvl>
  </w:abstractNum>
  <w:abstractNum w:abstractNumId="8" w15:restartNumberingAfterBreak="0">
    <w:nsid w:val="0000000A"/>
    <w:multiLevelType w:val="singleLevel"/>
    <w:tmpl w:val="0000000A"/>
    <w:name w:val="WW8Num31"/>
    <w:lvl w:ilvl="0">
      <w:start w:val="1"/>
      <w:numFmt w:val="bullet"/>
      <w:lvlText w:val="·"/>
      <w:lvlJc w:val="left"/>
      <w:pPr>
        <w:tabs>
          <w:tab w:val="num" w:pos="720"/>
        </w:tabs>
        <w:ind w:left="720" w:hanging="360"/>
      </w:pPr>
      <w:rPr>
        <w:rFonts w:ascii="Symbol" w:hAnsi="Symbol"/>
      </w:rPr>
    </w:lvl>
  </w:abstractNum>
  <w:abstractNum w:abstractNumId="9" w15:restartNumberingAfterBreak="0">
    <w:nsid w:val="005C64DB"/>
    <w:multiLevelType w:val="hybridMultilevel"/>
    <w:tmpl w:val="E414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A871DB"/>
    <w:multiLevelType w:val="hybridMultilevel"/>
    <w:tmpl w:val="6C101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27A89"/>
    <w:multiLevelType w:val="hybridMultilevel"/>
    <w:tmpl w:val="6D9C7D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29118E"/>
    <w:multiLevelType w:val="multilevel"/>
    <w:tmpl w:val="5F3E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550EDB"/>
    <w:multiLevelType w:val="hybridMultilevel"/>
    <w:tmpl w:val="19B6D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C246AC8"/>
    <w:multiLevelType w:val="hybridMultilevel"/>
    <w:tmpl w:val="7EE6A5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D036794"/>
    <w:multiLevelType w:val="hybridMultilevel"/>
    <w:tmpl w:val="D6FE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533B9"/>
    <w:multiLevelType w:val="hybridMultilevel"/>
    <w:tmpl w:val="AD24A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BF7DB0"/>
    <w:multiLevelType w:val="hybridMultilevel"/>
    <w:tmpl w:val="84005C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EA155E"/>
    <w:multiLevelType w:val="hybridMultilevel"/>
    <w:tmpl w:val="DC30A4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66190"/>
    <w:multiLevelType w:val="hybridMultilevel"/>
    <w:tmpl w:val="37AAB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162AD5"/>
    <w:multiLevelType w:val="hybridMultilevel"/>
    <w:tmpl w:val="E6D4E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AD247DE"/>
    <w:multiLevelType w:val="hybridMultilevel"/>
    <w:tmpl w:val="92EE1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C64220"/>
    <w:multiLevelType w:val="hybridMultilevel"/>
    <w:tmpl w:val="FC283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B628C"/>
    <w:multiLevelType w:val="hybridMultilevel"/>
    <w:tmpl w:val="BE10D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E3FCD"/>
    <w:multiLevelType w:val="hybridMultilevel"/>
    <w:tmpl w:val="85B8885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F61D13"/>
    <w:multiLevelType w:val="hybridMultilevel"/>
    <w:tmpl w:val="4DF40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7326F9"/>
    <w:multiLevelType w:val="hybridMultilevel"/>
    <w:tmpl w:val="A306A88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7" w15:restartNumberingAfterBreak="0">
    <w:nsid w:val="45B8633B"/>
    <w:multiLevelType w:val="hybridMultilevel"/>
    <w:tmpl w:val="4A32B0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A94DE8"/>
    <w:multiLevelType w:val="multilevel"/>
    <w:tmpl w:val="F94A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5363D"/>
    <w:multiLevelType w:val="hybridMultilevel"/>
    <w:tmpl w:val="34E0D08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A7AA9"/>
    <w:multiLevelType w:val="hybridMultilevel"/>
    <w:tmpl w:val="C37875E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911027"/>
    <w:multiLevelType w:val="hybridMultilevel"/>
    <w:tmpl w:val="B4444B0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540F7A55"/>
    <w:multiLevelType w:val="hybridMultilevel"/>
    <w:tmpl w:val="5B8206E8"/>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3" w15:restartNumberingAfterBreak="0">
    <w:nsid w:val="66330B2D"/>
    <w:multiLevelType w:val="hybridMultilevel"/>
    <w:tmpl w:val="DFDA4AA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4" w15:restartNumberingAfterBreak="0">
    <w:nsid w:val="66662899"/>
    <w:multiLevelType w:val="hybridMultilevel"/>
    <w:tmpl w:val="55F05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705CDD"/>
    <w:multiLevelType w:val="hybridMultilevel"/>
    <w:tmpl w:val="CDC22E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631316"/>
    <w:multiLevelType w:val="hybridMultilevel"/>
    <w:tmpl w:val="0E24C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E4196D"/>
    <w:multiLevelType w:val="hybridMultilevel"/>
    <w:tmpl w:val="3B0C8984"/>
    <w:lvl w:ilvl="0" w:tplc="04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8" w15:restartNumberingAfterBreak="0">
    <w:nsid w:val="78047F0D"/>
    <w:multiLevelType w:val="hybridMultilevel"/>
    <w:tmpl w:val="6E3C83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C94A00"/>
    <w:multiLevelType w:val="hybridMultilevel"/>
    <w:tmpl w:val="BB02B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37"/>
  </w:num>
  <w:num w:numId="4">
    <w:abstractNumId w:val="32"/>
  </w:num>
  <w:num w:numId="5">
    <w:abstractNumId w:val="27"/>
  </w:num>
  <w:num w:numId="6">
    <w:abstractNumId w:val="15"/>
  </w:num>
  <w:num w:numId="7">
    <w:abstractNumId w:val="29"/>
  </w:num>
  <w:num w:numId="8">
    <w:abstractNumId w:val="13"/>
  </w:num>
  <w:num w:numId="9">
    <w:abstractNumId w:val="19"/>
  </w:num>
  <w:num w:numId="10">
    <w:abstractNumId w:val="26"/>
  </w:num>
  <w:num w:numId="11">
    <w:abstractNumId w:val="34"/>
  </w:num>
  <w:num w:numId="12">
    <w:abstractNumId w:val="33"/>
  </w:num>
  <w:num w:numId="13">
    <w:abstractNumId w:val="36"/>
  </w:num>
  <w:num w:numId="14">
    <w:abstractNumId w:val="9"/>
  </w:num>
  <w:num w:numId="15">
    <w:abstractNumId w:val="16"/>
  </w:num>
  <w:num w:numId="16">
    <w:abstractNumId w:val="35"/>
  </w:num>
  <w:num w:numId="17">
    <w:abstractNumId w:val="30"/>
  </w:num>
  <w:num w:numId="18">
    <w:abstractNumId w:val="22"/>
  </w:num>
  <w:num w:numId="19">
    <w:abstractNumId w:val="21"/>
  </w:num>
  <w:num w:numId="20">
    <w:abstractNumId w:val="18"/>
  </w:num>
  <w:num w:numId="21">
    <w:abstractNumId w:val="39"/>
  </w:num>
  <w:num w:numId="22">
    <w:abstractNumId w:val="28"/>
  </w:num>
  <w:num w:numId="23">
    <w:abstractNumId w:val="12"/>
  </w:num>
  <w:num w:numId="24">
    <w:abstractNumId w:val="17"/>
  </w:num>
  <w:num w:numId="25">
    <w:abstractNumId w:val="24"/>
  </w:num>
  <w:num w:numId="26">
    <w:abstractNumId w:val="38"/>
  </w:num>
  <w:num w:numId="27">
    <w:abstractNumId w:val="14"/>
  </w:num>
  <w:num w:numId="28">
    <w:abstractNumId w:val="15"/>
  </w:num>
  <w:num w:numId="29">
    <w:abstractNumId w:val="11"/>
  </w:num>
  <w:num w:numId="30">
    <w:abstractNumId w:val="10"/>
  </w:num>
  <w:num w:numId="31">
    <w:abstractNumId w:val="31"/>
  </w:num>
  <w:num w:numId="32">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A9078E"/>
    <w:rsid w:val="00001018"/>
    <w:rsid w:val="000144D1"/>
    <w:rsid w:val="00022E8B"/>
    <w:rsid w:val="00030A08"/>
    <w:rsid w:val="00045F6A"/>
    <w:rsid w:val="00087903"/>
    <w:rsid w:val="000B610E"/>
    <w:rsid w:val="000C4EC4"/>
    <w:rsid w:val="000C6155"/>
    <w:rsid w:val="000D626D"/>
    <w:rsid w:val="000E3C6B"/>
    <w:rsid w:val="00122F0A"/>
    <w:rsid w:val="00125BF9"/>
    <w:rsid w:val="001321FD"/>
    <w:rsid w:val="00136044"/>
    <w:rsid w:val="00141C6F"/>
    <w:rsid w:val="001566AB"/>
    <w:rsid w:val="00163D63"/>
    <w:rsid w:val="0017154C"/>
    <w:rsid w:val="00172B0F"/>
    <w:rsid w:val="00177844"/>
    <w:rsid w:val="00194C19"/>
    <w:rsid w:val="001A6559"/>
    <w:rsid w:val="001C2829"/>
    <w:rsid w:val="001C5F91"/>
    <w:rsid w:val="001F47AE"/>
    <w:rsid w:val="001F50D3"/>
    <w:rsid w:val="001F5183"/>
    <w:rsid w:val="00202C60"/>
    <w:rsid w:val="00203A91"/>
    <w:rsid w:val="00217EB4"/>
    <w:rsid w:val="00225E29"/>
    <w:rsid w:val="00227D38"/>
    <w:rsid w:val="00231B65"/>
    <w:rsid w:val="0026156B"/>
    <w:rsid w:val="002754AE"/>
    <w:rsid w:val="0028567F"/>
    <w:rsid w:val="002B29C7"/>
    <w:rsid w:val="002B7B29"/>
    <w:rsid w:val="002C7513"/>
    <w:rsid w:val="002E0CC6"/>
    <w:rsid w:val="002E41FE"/>
    <w:rsid w:val="002E67B1"/>
    <w:rsid w:val="002E6BCE"/>
    <w:rsid w:val="002F3563"/>
    <w:rsid w:val="002F45D5"/>
    <w:rsid w:val="00301CC4"/>
    <w:rsid w:val="00314DD6"/>
    <w:rsid w:val="00321639"/>
    <w:rsid w:val="00343D80"/>
    <w:rsid w:val="00346143"/>
    <w:rsid w:val="00357650"/>
    <w:rsid w:val="00360C8E"/>
    <w:rsid w:val="003661AF"/>
    <w:rsid w:val="00377E43"/>
    <w:rsid w:val="003813C7"/>
    <w:rsid w:val="003823D9"/>
    <w:rsid w:val="00382B8F"/>
    <w:rsid w:val="00395190"/>
    <w:rsid w:val="003B4A6B"/>
    <w:rsid w:val="003B65AD"/>
    <w:rsid w:val="003D466F"/>
    <w:rsid w:val="003F3B31"/>
    <w:rsid w:val="00403A6F"/>
    <w:rsid w:val="00405A76"/>
    <w:rsid w:val="0041064D"/>
    <w:rsid w:val="0041421E"/>
    <w:rsid w:val="004170F9"/>
    <w:rsid w:val="00420BF8"/>
    <w:rsid w:val="004361F4"/>
    <w:rsid w:val="00445660"/>
    <w:rsid w:val="00460A25"/>
    <w:rsid w:val="0047008A"/>
    <w:rsid w:val="00483D47"/>
    <w:rsid w:val="004C1817"/>
    <w:rsid w:val="004C2804"/>
    <w:rsid w:val="004C550E"/>
    <w:rsid w:val="004D4CF4"/>
    <w:rsid w:val="004F3C30"/>
    <w:rsid w:val="004F6A43"/>
    <w:rsid w:val="00506151"/>
    <w:rsid w:val="005078EE"/>
    <w:rsid w:val="00513213"/>
    <w:rsid w:val="00516B16"/>
    <w:rsid w:val="00525304"/>
    <w:rsid w:val="00535F59"/>
    <w:rsid w:val="005360A4"/>
    <w:rsid w:val="00552031"/>
    <w:rsid w:val="00577677"/>
    <w:rsid w:val="00594E48"/>
    <w:rsid w:val="005A06EF"/>
    <w:rsid w:val="005D5845"/>
    <w:rsid w:val="005E03B1"/>
    <w:rsid w:val="005E1859"/>
    <w:rsid w:val="00610B65"/>
    <w:rsid w:val="006125E4"/>
    <w:rsid w:val="006607F0"/>
    <w:rsid w:val="006679FE"/>
    <w:rsid w:val="006846FE"/>
    <w:rsid w:val="00684AAC"/>
    <w:rsid w:val="006A1363"/>
    <w:rsid w:val="006C4CDE"/>
    <w:rsid w:val="006D078F"/>
    <w:rsid w:val="006D07B6"/>
    <w:rsid w:val="006D4BEA"/>
    <w:rsid w:val="006E0B19"/>
    <w:rsid w:val="006E3F24"/>
    <w:rsid w:val="007062AE"/>
    <w:rsid w:val="00775397"/>
    <w:rsid w:val="007834E7"/>
    <w:rsid w:val="007B3BCA"/>
    <w:rsid w:val="007C2FD2"/>
    <w:rsid w:val="007D1A15"/>
    <w:rsid w:val="007D2CA6"/>
    <w:rsid w:val="007D3E46"/>
    <w:rsid w:val="00800CB1"/>
    <w:rsid w:val="008067BE"/>
    <w:rsid w:val="00815C20"/>
    <w:rsid w:val="00822F9E"/>
    <w:rsid w:val="00827B11"/>
    <w:rsid w:val="00847B30"/>
    <w:rsid w:val="00852985"/>
    <w:rsid w:val="008561CE"/>
    <w:rsid w:val="008635B2"/>
    <w:rsid w:val="008852BA"/>
    <w:rsid w:val="00894CED"/>
    <w:rsid w:val="008B3A37"/>
    <w:rsid w:val="008B6A43"/>
    <w:rsid w:val="008C451A"/>
    <w:rsid w:val="008E276E"/>
    <w:rsid w:val="008E496F"/>
    <w:rsid w:val="008E57FD"/>
    <w:rsid w:val="008F3E3D"/>
    <w:rsid w:val="00920F4F"/>
    <w:rsid w:val="009247DF"/>
    <w:rsid w:val="009250A0"/>
    <w:rsid w:val="00926F36"/>
    <w:rsid w:val="0093792F"/>
    <w:rsid w:val="009570A4"/>
    <w:rsid w:val="00970EA5"/>
    <w:rsid w:val="009D2F83"/>
    <w:rsid w:val="009D5C38"/>
    <w:rsid w:val="00A11130"/>
    <w:rsid w:val="00A14E13"/>
    <w:rsid w:val="00A177B1"/>
    <w:rsid w:val="00A2202E"/>
    <w:rsid w:val="00A47875"/>
    <w:rsid w:val="00A52FF0"/>
    <w:rsid w:val="00A56251"/>
    <w:rsid w:val="00A73B4C"/>
    <w:rsid w:val="00A9078E"/>
    <w:rsid w:val="00A911B1"/>
    <w:rsid w:val="00A97ACD"/>
    <w:rsid w:val="00AB2CDE"/>
    <w:rsid w:val="00AB5502"/>
    <w:rsid w:val="00AC37AB"/>
    <w:rsid w:val="00AF2C69"/>
    <w:rsid w:val="00B458F2"/>
    <w:rsid w:val="00B526DD"/>
    <w:rsid w:val="00B536BB"/>
    <w:rsid w:val="00B658E0"/>
    <w:rsid w:val="00B94162"/>
    <w:rsid w:val="00B97077"/>
    <w:rsid w:val="00BA276A"/>
    <w:rsid w:val="00BA4764"/>
    <w:rsid w:val="00BA55AA"/>
    <w:rsid w:val="00BC0A4E"/>
    <w:rsid w:val="00C07017"/>
    <w:rsid w:val="00C245E9"/>
    <w:rsid w:val="00C278C3"/>
    <w:rsid w:val="00C3394F"/>
    <w:rsid w:val="00C356C2"/>
    <w:rsid w:val="00C45B62"/>
    <w:rsid w:val="00C51109"/>
    <w:rsid w:val="00C64701"/>
    <w:rsid w:val="00CA36ED"/>
    <w:rsid w:val="00CA54A0"/>
    <w:rsid w:val="00CB67DC"/>
    <w:rsid w:val="00CC0DB2"/>
    <w:rsid w:val="00CC202A"/>
    <w:rsid w:val="00CC73A6"/>
    <w:rsid w:val="00CE25B3"/>
    <w:rsid w:val="00CE5948"/>
    <w:rsid w:val="00CF0E7B"/>
    <w:rsid w:val="00CF2924"/>
    <w:rsid w:val="00D23CCB"/>
    <w:rsid w:val="00D23DF5"/>
    <w:rsid w:val="00D3460C"/>
    <w:rsid w:val="00D43BC1"/>
    <w:rsid w:val="00D7155C"/>
    <w:rsid w:val="00D84630"/>
    <w:rsid w:val="00D84DEF"/>
    <w:rsid w:val="00D85EE4"/>
    <w:rsid w:val="00D929FE"/>
    <w:rsid w:val="00DA6BF4"/>
    <w:rsid w:val="00DC08C5"/>
    <w:rsid w:val="00DD2045"/>
    <w:rsid w:val="00DD7099"/>
    <w:rsid w:val="00E025F8"/>
    <w:rsid w:val="00E06879"/>
    <w:rsid w:val="00E46DAE"/>
    <w:rsid w:val="00E54EAB"/>
    <w:rsid w:val="00E6169F"/>
    <w:rsid w:val="00E76BC3"/>
    <w:rsid w:val="00E826FE"/>
    <w:rsid w:val="00E87509"/>
    <w:rsid w:val="00EA0822"/>
    <w:rsid w:val="00EC50A2"/>
    <w:rsid w:val="00ED1FC2"/>
    <w:rsid w:val="00ED70F8"/>
    <w:rsid w:val="00EF1B3C"/>
    <w:rsid w:val="00F11F7D"/>
    <w:rsid w:val="00F132A8"/>
    <w:rsid w:val="00F153B5"/>
    <w:rsid w:val="00F170AF"/>
    <w:rsid w:val="00F2501E"/>
    <w:rsid w:val="00F26042"/>
    <w:rsid w:val="00F3290C"/>
    <w:rsid w:val="00F331EF"/>
    <w:rsid w:val="00F40179"/>
    <w:rsid w:val="00F578D5"/>
    <w:rsid w:val="00F72054"/>
    <w:rsid w:val="00FA67DF"/>
    <w:rsid w:val="00FB0A3F"/>
    <w:rsid w:val="00FB1121"/>
    <w:rsid w:val="00FB7E31"/>
    <w:rsid w:val="00FE18D2"/>
    <w:rsid w:val="00FE390E"/>
    <w:rsid w:val="00FE5C1B"/>
    <w:rsid w:val="00FE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0155"/>
  <w15:docId w15:val="{4BABC7A2-75A9-47D3-9DB7-20E91A8A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0D3"/>
    <w:rPr>
      <w:sz w:val="24"/>
    </w:rPr>
  </w:style>
  <w:style w:type="paragraph" w:styleId="Heading1">
    <w:name w:val="heading 1"/>
    <w:basedOn w:val="Normal"/>
    <w:next w:val="Normal"/>
    <w:qFormat/>
    <w:rsid w:val="001F50D3"/>
    <w:pPr>
      <w:keepNext/>
      <w:outlineLvl w:val="0"/>
    </w:pPr>
    <w:rPr>
      <w:b/>
      <w:sz w:val="32"/>
    </w:rPr>
  </w:style>
  <w:style w:type="paragraph" w:styleId="Heading2">
    <w:name w:val="heading 2"/>
    <w:basedOn w:val="Normal"/>
    <w:next w:val="Normal"/>
    <w:qFormat/>
    <w:rsid w:val="001F50D3"/>
    <w:pPr>
      <w:keepNext/>
      <w:outlineLvl w:val="1"/>
    </w:pPr>
    <w:rPr>
      <w:b/>
      <w:sz w:val="28"/>
    </w:rPr>
  </w:style>
  <w:style w:type="paragraph" w:styleId="Heading3">
    <w:name w:val="heading 3"/>
    <w:basedOn w:val="Normal"/>
    <w:next w:val="Normal"/>
    <w:qFormat/>
    <w:rsid w:val="001F50D3"/>
    <w:pPr>
      <w:keepNext/>
      <w:tabs>
        <w:tab w:val="left" w:pos="180"/>
      </w:tabs>
      <w:jc w:val="center"/>
      <w:outlineLvl w:val="2"/>
    </w:pPr>
  </w:style>
  <w:style w:type="paragraph" w:styleId="Heading4">
    <w:name w:val="heading 4"/>
    <w:basedOn w:val="Normal"/>
    <w:next w:val="Normal"/>
    <w:qFormat/>
    <w:rsid w:val="001F50D3"/>
    <w:pPr>
      <w:keepNext/>
      <w:outlineLvl w:val="3"/>
    </w:pPr>
    <w:rPr>
      <w:b/>
      <w:sz w:val="22"/>
    </w:rPr>
  </w:style>
  <w:style w:type="paragraph" w:styleId="Heading5">
    <w:name w:val="heading 5"/>
    <w:basedOn w:val="Normal"/>
    <w:next w:val="Normal"/>
    <w:qFormat/>
    <w:rsid w:val="001F50D3"/>
    <w:pPr>
      <w:keepNext/>
      <w:jc w:val="both"/>
      <w:outlineLvl w:val="4"/>
    </w:pPr>
    <w:rPr>
      <w:b/>
      <w:sz w:val="22"/>
    </w:rPr>
  </w:style>
  <w:style w:type="paragraph" w:styleId="Heading6">
    <w:name w:val="heading 6"/>
    <w:basedOn w:val="Normal"/>
    <w:next w:val="Normal"/>
    <w:qFormat/>
    <w:rsid w:val="001F50D3"/>
    <w:pPr>
      <w:keepNext/>
      <w:outlineLvl w:val="5"/>
    </w:pPr>
    <w:rPr>
      <w:rFonts w:ascii="Verdana" w:hAnsi="Verdana"/>
      <w:b/>
      <w:sz w:val="20"/>
    </w:rPr>
  </w:style>
  <w:style w:type="paragraph" w:styleId="Heading7">
    <w:name w:val="heading 7"/>
    <w:basedOn w:val="Normal"/>
    <w:next w:val="Normal"/>
    <w:qFormat/>
    <w:rsid w:val="001F50D3"/>
    <w:pPr>
      <w:keepNext/>
      <w:ind w:right="720"/>
      <w:outlineLvl w:val="6"/>
    </w:pPr>
    <w:rPr>
      <w:rFonts w:ascii="Arial" w:hAnsi="Arial"/>
      <w:b/>
      <w:sz w:val="22"/>
    </w:rPr>
  </w:style>
  <w:style w:type="paragraph" w:styleId="Heading8">
    <w:name w:val="heading 8"/>
    <w:basedOn w:val="Normal"/>
    <w:next w:val="Normal"/>
    <w:qFormat/>
    <w:rsid w:val="001F50D3"/>
    <w:pPr>
      <w:keepNext/>
      <w:jc w:val="both"/>
      <w:outlineLvl w:val="7"/>
    </w:pPr>
    <w:rPr>
      <w:rFonts w:ascii="Arial" w:hAnsi="Arial"/>
      <w:b/>
      <w:u w:val="single"/>
    </w:rPr>
  </w:style>
  <w:style w:type="paragraph" w:styleId="Heading9">
    <w:name w:val="heading 9"/>
    <w:basedOn w:val="Normal"/>
    <w:next w:val="Normal"/>
    <w:qFormat/>
    <w:rsid w:val="001F50D3"/>
    <w:pPr>
      <w:keepNext/>
      <w:outlineLvl w:val="8"/>
    </w:pPr>
    <w:rPr>
      <w:rFonts w:ascii="Arial" w:hAnsi="Arial"/>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F50D3"/>
    <w:pPr>
      <w:jc w:val="center"/>
    </w:pPr>
    <w:rPr>
      <w:b/>
      <w:sz w:val="22"/>
    </w:rPr>
  </w:style>
  <w:style w:type="paragraph" w:styleId="Header">
    <w:name w:val="header"/>
    <w:basedOn w:val="Normal"/>
    <w:semiHidden/>
    <w:rsid w:val="001F50D3"/>
    <w:pPr>
      <w:tabs>
        <w:tab w:val="center" w:pos="4320"/>
        <w:tab w:val="right" w:pos="8640"/>
      </w:tabs>
    </w:pPr>
    <w:rPr>
      <w:sz w:val="20"/>
    </w:rPr>
  </w:style>
  <w:style w:type="character" w:customStyle="1" w:styleId="ASCII">
    <w:name w:val="ASCII"/>
    <w:rsid w:val="001F50D3"/>
    <w:rPr>
      <w:rFonts w:ascii="Arial" w:hAnsi="Arial"/>
      <w:sz w:val="20"/>
    </w:rPr>
  </w:style>
  <w:style w:type="paragraph" w:styleId="BodyText3">
    <w:name w:val="Body Text 3"/>
    <w:basedOn w:val="Normal"/>
    <w:semiHidden/>
    <w:rsid w:val="001F50D3"/>
    <w:pPr>
      <w:jc w:val="both"/>
    </w:pPr>
    <w:rPr>
      <w:rFonts w:ascii="Arial" w:hAnsi="Arial"/>
      <w:sz w:val="22"/>
    </w:rPr>
  </w:style>
  <w:style w:type="paragraph" w:styleId="BodyText">
    <w:name w:val="Body Text"/>
    <w:basedOn w:val="Normal"/>
    <w:semiHidden/>
    <w:rsid w:val="001F50D3"/>
    <w:rPr>
      <w:color w:val="000000"/>
      <w:sz w:val="22"/>
    </w:rPr>
  </w:style>
  <w:style w:type="paragraph" w:styleId="PlainText">
    <w:name w:val="Plain Text"/>
    <w:basedOn w:val="Normal"/>
    <w:semiHidden/>
    <w:rsid w:val="001F50D3"/>
    <w:rPr>
      <w:rFonts w:ascii="Courier New" w:hAnsi="Courier New"/>
      <w:sz w:val="22"/>
    </w:rPr>
  </w:style>
  <w:style w:type="paragraph" w:styleId="BodyTextIndent3">
    <w:name w:val="Body Text Indent 3"/>
    <w:basedOn w:val="Normal"/>
    <w:semiHidden/>
    <w:rsid w:val="001F50D3"/>
    <w:pPr>
      <w:ind w:left="4320"/>
    </w:pPr>
  </w:style>
  <w:style w:type="paragraph" w:customStyle="1" w:styleId="Indent">
    <w:name w:val="Indent"/>
    <w:basedOn w:val="Normal"/>
    <w:rsid w:val="001F50D3"/>
    <w:pPr>
      <w:tabs>
        <w:tab w:val="left" w:pos="360"/>
      </w:tabs>
      <w:ind w:left="360" w:hanging="360"/>
      <w:jc w:val="both"/>
    </w:pPr>
    <w:rPr>
      <w:rFonts w:ascii="CG Times (W1)" w:hAnsi="CG Times (W1)"/>
    </w:rPr>
  </w:style>
  <w:style w:type="character" w:styleId="Hyperlink">
    <w:name w:val="Hyperlink"/>
    <w:semiHidden/>
    <w:rsid w:val="001F50D3"/>
    <w:rPr>
      <w:color w:val="0000FF"/>
      <w:u w:val="single"/>
    </w:rPr>
  </w:style>
  <w:style w:type="paragraph" w:styleId="BodyTextIndent2">
    <w:name w:val="Body Text Indent 2"/>
    <w:basedOn w:val="Normal"/>
    <w:semiHidden/>
    <w:rsid w:val="001F50D3"/>
    <w:pPr>
      <w:ind w:left="1440"/>
      <w:jc w:val="both"/>
    </w:pPr>
    <w:rPr>
      <w:sz w:val="22"/>
    </w:rPr>
  </w:style>
  <w:style w:type="paragraph" w:styleId="BodyText2">
    <w:name w:val="Body Text 2"/>
    <w:basedOn w:val="Normal"/>
    <w:semiHidden/>
    <w:rsid w:val="001F50D3"/>
    <w:rPr>
      <w:rFonts w:ascii="Verdana" w:hAnsi="Verdana"/>
      <w:sz w:val="20"/>
    </w:rPr>
  </w:style>
  <w:style w:type="paragraph" w:styleId="BlockText">
    <w:name w:val="Block Text"/>
    <w:basedOn w:val="Normal"/>
    <w:semiHidden/>
    <w:rsid w:val="001F50D3"/>
    <w:pPr>
      <w:ind w:left="2280" w:right="-417"/>
    </w:pPr>
    <w:rPr>
      <w:rFonts w:ascii="Arial" w:hAnsi="Arial"/>
      <w:sz w:val="22"/>
    </w:rPr>
  </w:style>
  <w:style w:type="paragraph" w:customStyle="1" w:styleId="i">
    <w:name w:val="i"/>
    <w:basedOn w:val="Normal"/>
    <w:rsid w:val="001F50D3"/>
    <w:pPr>
      <w:jc w:val="both"/>
    </w:pPr>
    <w:rPr>
      <w:rFonts w:ascii="Arial" w:hAnsi="Arial"/>
      <w:sz w:val="22"/>
      <w:lang w:val="en-GB"/>
    </w:rPr>
  </w:style>
  <w:style w:type="paragraph" w:styleId="DocumentMap">
    <w:name w:val="Document Map"/>
    <w:basedOn w:val="Normal"/>
    <w:semiHidden/>
    <w:rsid w:val="001F50D3"/>
    <w:pPr>
      <w:shd w:val="clear" w:color="auto" w:fill="000080"/>
    </w:pPr>
    <w:rPr>
      <w:rFonts w:ascii="Tahoma" w:hAnsi="Tahoma"/>
    </w:rPr>
  </w:style>
  <w:style w:type="paragraph" w:styleId="BodyTextIndent">
    <w:name w:val="Body Text Indent"/>
    <w:basedOn w:val="Normal"/>
    <w:semiHidden/>
    <w:rsid w:val="001F50D3"/>
    <w:pPr>
      <w:ind w:left="900" w:hanging="900"/>
    </w:pPr>
  </w:style>
  <w:style w:type="character" w:styleId="FollowedHyperlink">
    <w:name w:val="FollowedHyperlink"/>
    <w:semiHidden/>
    <w:rsid w:val="001F50D3"/>
    <w:rPr>
      <w:color w:val="800080"/>
      <w:u w:val="single"/>
    </w:rPr>
  </w:style>
  <w:style w:type="paragraph" w:styleId="HTMLPreformatted">
    <w:name w:val="HTML Preformatted"/>
    <w:basedOn w:val="Normal"/>
    <w:link w:val="HTMLPreformattedChar"/>
    <w:rsid w:val="001F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rPr>
  </w:style>
  <w:style w:type="character" w:styleId="HTMLTypewriter">
    <w:name w:val="HTML Typewriter"/>
    <w:semiHidden/>
    <w:rsid w:val="001F50D3"/>
    <w:rPr>
      <w:rFonts w:ascii="Courier New" w:eastAsia="Courier New" w:hAnsi="Courier New" w:cs="Courier New" w:hint="default"/>
      <w:sz w:val="20"/>
      <w:szCs w:val="20"/>
    </w:rPr>
  </w:style>
  <w:style w:type="paragraph" w:customStyle="1" w:styleId="Achievement">
    <w:name w:val="Achievement"/>
    <w:basedOn w:val="BodyText"/>
    <w:rsid w:val="001F50D3"/>
    <w:pPr>
      <w:widowControl w:val="0"/>
      <w:spacing w:after="60" w:line="220" w:lineRule="atLeast"/>
      <w:ind w:left="240" w:right="-360" w:hanging="240"/>
    </w:pPr>
    <w:rPr>
      <w:color w:val="auto"/>
      <w:sz w:val="20"/>
    </w:rPr>
  </w:style>
  <w:style w:type="paragraph" w:customStyle="1" w:styleId="Plain">
    <w:name w:val="Plain"/>
    <w:basedOn w:val="Normal"/>
    <w:rsid w:val="001F50D3"/>
    <w:pPr>
      <w:widowControl w:val="0"/>
      <w:suppressAutoHyphens/>
      <w:ind w:right="396"/>
    </w:pPr>
    <w:rPr>
      <w:rFonts w:ascii="Verdana" w:hAnsi="Verdana"/>
      <w:b/>
      <w:sz w:val="20"/>
      <w:lang w:eastAsia="ar-SA"/>
    </w:rPr>
  </w:style>
  <w:style w:type="paragraph" w:customStyle="1" w:styleId="WW-PlainText">
    <w:name w:val="WW-Plain Text"/>
    <w:basedOn w:val="Normal"/>
    <w:rsid w:val="001F50D3"/>
    <w:pPr>
      <w:suppressAutoHyphens/>
    </w:pPr>
    <w:rPr>
      <w:rFonts w:ascii="Courier New" w:hAnsi="Courier New" w:cs="Courier New"/>
      <w:sz w:val="20"/>
      <w:lang w:eastAsia="ar-SA"/>
    </w:rPr>
  </w:style>
  <w:style w:type="paragraph" w:styleId="Footer">
    <w:name w:val="footer"/>
    <w:basedOn w:val="Normal"/>
    <w:link w:val="FooterChar"/>
    <w:uiPriority w:val="99"/>
    <w:unhideWhenUsed/>
    <w:rsid w:val="00A9078E"/>
    <w:pPr>
      <w:tabs>
        <w:tab w:val="center" w:pos="4513"/>
        <w:tab w:val="right" w:pos="9026"/>
      </w:tabs>
    </w:pPr>
  </w:style>
  <w:style w:type="character" w:customStyle="1" w:styleId="FooterChar">
    <w:name w:val="Footer Char"/>
    <w:link w:val="Footer"/>
    <w:uiPriority w:val="99"/>
    <w:rsid w:val="00A9078E"/>
    <w:rPr>
      <w:sz w:val="24"/>
      <w:lang w:val="en-US" w:eastAsia="en-US"/>
    </w:rPr>
  </w:style>
  <w:style w:type="character" w:customStyle="1" w:styleId="HTMLPreformattedChar">
    <w:name w:val="HTML Preformatted Char"/>
    <w:link w:val="HTMLPreformatted"/>
    <w:rsid w:val="00A9078E"/>
    <w:rPr>
      <w:rFonts w:ascii="Courier New" w:eastAsia="Courier New" w:hAnsi="Courier New" w:cs="Courier New"/>
      <w:lang w:val="en-US" w:eastAsia="en-US"/>
    </w:rPr>
  </w:style>
  <w:style w:type="paragraph" w:styleId="ListParagraph">
    <w:name w:val="List Paragraph"/>
    <w:basedOn w:val="Normal"/>
    <w:link w:val="ListParagraphChar"/>
    <w:uiPriority w:val="34"/>
    <w:qFormat/>
    <w:rsid w:val="00A9078E"/>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A9078E"/>
    <w:rPr>
      <w:rFonts w:ascii="Calibri" w:eastAsia="Calibri" w:hAnsi="Calibri" w:cs="Times New Roman"/>
      <w:sz w:val="22"/>
      <w:szCs w:val="22"/>
      <w:lang w:val="en-US" w:eastAsia="en-US"/>
    </w:rPr>
  </w:style>
  <w:style w:type="character" w:customStyle="1" w:styleId="apple-converted-space">
    <w:name w:val="apple-converted-space"/>
    <w:basedOn w:val="DefaultParagraphFont"/>
    <w:rsid w:val="00A9078E"/>
  </w:style>
  <w:style w:type="table" w:styleId="TableGrid">
    <w:name w:val="Table Grid"/>
    <w:basedOn w:val="TableNormal"/>
    <w:uiPriority w:val="59"/>
    <w:rsid w:val="003B4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7EB4"/>
    <w:rPr>
      <w:sz w:val="22"/>
    </w:rPr>
  </w:style>
  <w:style w:type="character" w:styleId="Strong">
    <w:name w:val="Strong"/>
    <w:uiPriority w:val="22"/>
    <w:qFormat/>
    <w:rsid w:val="0017154C"/>
    <w:rPr>
      <w:b/>
      <w:bCs/>
    </w:rPr>
  </w:style>
  <w:style w:type="character" w:styleId="Emphasis">
    <w:name w:val="Emphasis"/>
    <w:uiPriority w:val="20"/>
    <w:qFormat/>
    <w:rsid w:val="0017154C"/>
    <w:rPr>
      <w:i/>
      <w:iCs/>
    </w:rPr>
  </w:style>
  <w:style w:type="character" w:styleId="SubtleReference">
    <w:name w:val="Subtle Reference"/>
    <w:uiPriority w:val="31"/>
    <w:qFormat/>
    <w:rsid w:val="00F40179"/>
    <w:rPr>
      <w:smallCaps/>
      <w:color w:val="5A5A5A"/>
    </w:rPr>
  </w:style>
  <w:style w:type="character" w:styleId="BookTitle">
    <w:name w:val="Book Title"/>
    <w:uiPriority w:val="33"/>
    <w:qFormat/>
    <w:rsid w:val="00F4017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5169">
      <w:bodyDiv w:val="1"/>
      <w:marLeft w:val="0"/>
      <w:marRight w:val="0"/>
      <w:marTop w:val="0"/>
      <w:marBottom w:val="0"/>
      <w:divBdr>
        <w:top w:val="none" w:sz="0" w:space="0" w:color="auto"/>
        <w:left w:val="none" w:sz="0" w:space="0" w:color="auto"/>
        <w:bottom w:val="none" w:sz="0" w:space="0" w:color="auto"/>
        <w:right w:val="none" w:sz="0" w:space="0" w:color="auto"/>
      </w:divBdr>
    </w:div>
    <w:div w:id="189073668">
      <w:bodyDiv w:val="1"/>
      <w:marLeft w:val="0"/>
      <w:marRight w:val="0"/>
      <w:marTop w:val="0"/>
      <w:marBottom w:val="0"/>
      <w:divBdr>
        <w:top w:val="none" w:sz="0" w:space="0" w:color="auto"/>
        <w:left w:val="none" w:sz="0" w:space="0" w:color="auto"/>
        <w:bottom w:val="none" w:sz="0" w:space="0" w:color="auto"/>
        <w:right w:val="none" w:sz="0" w:space="0" w:color="auto"/>
      </w:divBdr>
    </w:div>
    <w:div w:id="1512646660">
      <w:bodyDiv w:val="1"/>
      <w:marLeft w:val="0"/>
      <w:marRight w:val="0"/>
      <w:marTop w:val="0"/>
      <w:marBottom w:val="0"/>
      <w:divBdr>
        <w:top w:val="none" w:sz="0" w:space="0" w:color="auto"/>
        <w:left w:val="none" w:sz="0" w:space="0" w:color="auto"/>
        <w:bottom w:val="none" w:sz="0" w:space="0" w:color="auto"/>
        <w:right w:val="none" w:sz="0" w:space="0" w:color="auto"/>
      </w:divBdr>
    </w:div>
    <w:div w:id="1681197496">
      <w:bodyDiv w:val="1"/>
      <w:marLeft w:val="0"/>
      <w:marRight w:val="0"/>
      <w:marTop w:val="0"/>
      <w:marBottom w:val="0"/>
      <w:divBdr>
        <w:top w:val="none" w:sz="0" w:space="0" w:color="auto"/>
        <w:left w:val="none" w:sz="0" w:space="0" w:color="auto"/>
        <w:bottom w:val="none" w:sz="0" w:space="0" w:color="auto"/>
        <w:right w:val="none" w:sz="0" w:space="0" w:color="auto"/>
      </w:divBdr>
    </w:div>
    <w:div w:id="1709261830">
      <w:bodyDiv w:val="1"/>
      <w:marLeft w:val="0"/>
      <w:marRight w:val="0"/>
      <w:marTop w:val="0"/>
      <w:marBottom w:val="0"/>
      <w:divBdr>
        <w:top w:val="none" w:sz="0" w:space="0" w:color="auto"/>
        <w:left w:val="none" w:sz="0" w:space="0" w:color="auto"/>
        <w:bottom w:val="none" w:sz="0" w:space="0" w:color="auto"/>
        <w:right w:val="none" w:sz="0" w:space="0" w:color="auto"/>
      </w:divBdr>
    </w:div>
    <w:div w:id="1712607041">
      <w:bodyDiv w:val="1"/>
      <w:marLeft w:val="0"/>
      <w:marRight w:val="0"/>
      <w:marTop w:val="0"/>
      <w:marBottom w:val="0"/>
      <w:divBdr>
        <w:top w:val="none" w:sz="0" w:space="0" w:color="auto"/>
        <w:left w:val="none" w:sz="0" w:space="0" w:color="auto"/>
        <w:bottom w:val="none" w:sz="0" w:space="0" w:color="auto"/>
        <w:right w:val="none" w:sz="0" w:space="0" w:color="auto"/>
      </w:divBdr>
    </w:div>
    <w:div w:id="1952130736">
      <w:bodyDiv w:val="1"/>
      <w:marLeft w:val="0"/>
      <w:marRight w:val="0"/>
      <w:marTop w:val="0"/>
      <w:marBottom w:val="0"/>
      <w:divBdr>
        <w:top w:val="none" w:sz="0" w:space="0" w:color="auto"/>
        <w:left w:val="none" w:sz="0" w:space="0" w:color="auto"/>
        <w:bottom w:val="none" w:sz="0" w:space="0" w:color="auto"/>
        <w:right w:val="none" w:sz="0" w:space="0" w:color="auto"/>
      </w:divBdr>
    </w:div>
    <w:div w:id="1990014729">
      <w:bodyDiv w:val="1"/>
      <w:marLeft w:val="0"/>
      <w:marRight w:val="0"/>
      <w:marTop w:val="0"/>
      <w:marBottom w:val="0"/>
      <w:divBdr>
        <w:top w:val="none" w:sz="0" w:space="0" w:color="auto"/>
        <w:left w:val="none" w:sz="0" w:space="0" w:color="auto"/>
        <w:bottom w:val="none" w:sz="0" w:space="0" w:color="auto"/>
        <w:right w:val="none" w:sz="0" w:space="0" w:color="auto"/>
      </w:divBdr>
      <w:divsChild>
        <w:div w:id="574242853">
          <w:marLeft w:val="0"/>
          <w:marRight w:val="0"/>
          <w:marTop w:val="0"/>
          <w:marBottom w:val="0"/>
          <w:divBdr>
            <w:top w:val="none" w:sz="0" w:space="0" w:color="auto"/>
            <w:left w:val="none" w:sz="0" w:space="0" w:color="auto"/>
            <w:bottom w:val="none" w:sz="0" w:space="0" w:color="auto"/>
            <w:right w:val="none" w:sz="0" w:space="0" w:color="auto"/>
          </w:divBdr>
        </w:div>
        <w:div w:id="1801873465">
          <w:marLeft w:val="0"/>
          <w:marRight w:val="0"/>
          <w:marTop w:val="0"/>
          <w:marBottom w:val="0"/>
          <w:divBdr>
            <w:top w:val="none" w:sz="0" w:space="0" w:color="auto"/>
            <w:left w:val="none" w:sz="0" w:space="0" w:color="auto"/>
            <w:bottom w:val="none" w:sz="0" w:space="0" w:color="auto"/>
            <w:right w:val="none" w:sz="0" w:space="0" w:color="auto"/>
          </w:divBdr>
          <w:divsChild>
            <w:div w:id="18660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A423C-2393-41DD-9B18-599B7011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creator>imd</dc:creator>
  <cp:lastModifiedBy>V V S N SUDHEER VISSA</cp:lastModifiedBy>
  <cp:revision>3</cp:revision>
  <cp:lastPrinted>2019-07-23T10:09:00Z</cp:lastPrinted>
  <dcterms:created xsi:type="dcterms:W3CDTF">2019-07-23T10:56:00Z</dcterms:created>
  <dcterms:modified xsi:type="dcterms:W3CDTF">2019-07-24T02:02:00Z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1474431998</vt:i4>
  </property>
</Properties>
</file>